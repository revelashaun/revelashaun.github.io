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ABB" w:rsidRDefault="005332E9">
      <w:pPr>
        <w:spacing w:before="78"/>
        <w:ind w:left="3165"/>
        <w:rPr>
          <w:rFonts w:ascii="Arial" w:eastAsia="Arial" w:hAnsi="Arial" w:cs="Arial"/>
          <w:sz w:val="54"/>
          <w:szCs w:val="5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06" type="#_x0000_t75" style="position:absolute;left:0;text-align:left;margin-left:11.25pt;margin-top:26.25pt;width:130.5pt;height:130.5pt;z-index:-251689472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Arial" w:eastAsia="Arial" w:hAnsi="Arial" w:cs="Arial"/>
          <w:spacing w:val="3"/>
          <w:sz w:val="54"/>
          <w:szCs w:val="54"/>
        </w:rPr>
        <w:t>R</w:t>
      </w:r>
      <w:r>
        <w:rPr>
          <w:rFonts w:ascii="Arial" w:eastAsia="Arial" w:hAnsi="Arial" w:cs="Arial"/>
          <w:spacing w:val="2"/>
          <w:sz w:val="54"/>
          <w:szCs w:val="54"/>
        </w:rPr>
        <w:t>ober</w:t>
      </w:r>
      <w:r>
        <w:rPr>
          <w:rFonts w:ascii="Arial" w:eastAsia="Arial" w:hAnsi="Arial" w:cs="Arial"/>
          <w:sz w:val="54"/>
          <w:szCs w:val="54"/>
        </w:rPr>
        <w:t>t</w:t>
      </w:r>
      <w:r>
        <w:rPr>
          <w:rFonts w:ascii="Arial" w:eastAsia="Arial" w:hAnsi="Arial" w:cs="Arial"/>
          <w:spacing w:val="-16"/>
          <w:sz w:val="54"/>
          <w:szCs w:val="54"/>
        </w:rPr>
        <w:t xml:space="preserve"> </w:t>
      </w:r>
      <w:r>
        <w:rPr>
          <w:rFonts w:ascii="Arial" w:eastAsia="Arial" w:hAnsi="Arial" w:cs="Arial"/>
          <w:spacing w:val="3"/>
          <w:sz w:val="54"/>
          <w:szCs w:val="54"/>
        </w:rPr>
        <w:t>S</w:t>
      </w:r>
      <w:r>
        <w:rPr>
          <w:rFonts w:ascii="Arial" w:eastAsia="Arial" w:hAnsi="Arial" w:cs="Arial"/>
          <w:spacing w:val="-13"/>
          <w:sz w:val="54"/>
          <w:szCs w:val="54"/>
        </w:rPr>
        <w:t>h</w:t>
      </w:r>
      <w:r>
        <w:rPr>
          <w:rFonts w:ascii="Arial" w:eastAsia="Arial" w:hAnsi="Arial" w:cs="Arial"/>
          <w:spacing w:val="2"/>
          <w:sz w:val="54"/>
          <w:szCs w:val="54"/>
        </w:rPr>
        <w:t>a</w:t>
      </w:r>
      <w:r>
        <w:rPr>
          <w:rFonts w:ascii="Arial" w:eastAsia="Arial" w:hAnsi="Arial" w:cs="Arial"/>
          <w:spacing w:val="-13"/>
          <w:sz w:val="54"/>
          <w:szCs w:val="54"/>
        </w:rPr>
        <w:t>u</w:t>
      </w:r>
      <w:r>
        <w:rPr>
          <w:rFonts w:ascii="Arial" w:eastAsia="Arial" w:hAnsi="Arial" w:cs="Arial"/>
          <w:sz w:val="54"/>
          <w:szCs w:val="54"/>
        </w:rPr>
        <w:t>n</w:t>
      </w:r>
      <w:r>
        <w:rPr>
          <w:rFonts w:ascii="Arial" w:eastAsia="Arial" w:hAnsi="Arial" w:cs="Arial"/>
          <w:spacing w:val="-29"/>
          <w:sz w:val="54"/>
          <w:szCs w:val="54"/>
        </w:rPr>
        <w:t xml:space="preserve"> </w:t>
      </w:r>
      <w:r>
        <w:rPr>
          <w:rFonts w:ascii="Arial" w:eastAsia="Arial" w:hAnsi="Arial" w:cs="Arial"/>
          <w:spacing w:val="3"/>
          <w:sz w:val="54"/>
          <w:szCs w:val="54"/>
        </w:rPr>
        <w:t>D</w:t>
      </w:r>
      <w:r>
        <w:rPr>
          <w:rFonts w:ascii="Arial" w:eastAsia="Arial" w:hAnsi="Arial" w:cs="Arial"/>
          <w:spacing w:val="2"/>
          <w:sz w:val="54"/>
          <w:szCs w:val="54"/>
        </w:rPr>
        <w:t>o</w:t>
      </w:r>
      <w:r>
        <w:rPr>
          <w:rFonts w:ascii="Arial" w:eastAsia="Arial" w:hAnsi="Arial" w:cs="Arial"/>
          <w:spacing w:val="-14"/>
          <w:sz w:val="54"/>
          <w:szCs w:val="54"/>
        </w:rPr>
        <w:t>l</w:t>
      </w:r>
      <w:r>
        <w:rPr>
          <w:rFonts w:ascii="Arial" w:eastAsia="Arial" w:hAnsi="Arial" w:cs="Arial"/>
          <w:spacing w:val="2"/>
          <w:sz w:val="54"/>
          <w:szCs w:val="54"/>
        </w:rPr>
        <w:t>a</w:t>
      </w:r>
      <w:r>
        <w:rPr>
          <w:rFonts w:ascii="Arial" w:eastAsia="Arial" w:hAnsi="Arial" w:cs="Arial"/>
          <w:sz w:val="54"/>
          <w:szCs w:val="54"/>
        </w:rPr>
        <w:t>n</w:t>
      </w:r>
    </w:p>
    <w:p w:rsidR="00494ABB" w:rsidRDefault="00494ABB">
      <w:pPr>
        <w:spacing w:before="6" w:line="100" w:lineRule="exact"/>
        <w:rPr>
          <w:sz w:val="11"/>
          <w:szCs w:val="11"/>
        </w:rPr>
      </w:pPr>
    </w:p>
    <w:p w:rsidR="00494ABB" w:rsidRDefault="005332E9">
      <w:pPr>
        <w:ind w:left="3165"/>
        <w:rPr>
          <w:rFonts w:ascii="Arial" w:eastAsia="Arial" w:hAnsi="Arial" w:cs="Arial"/>
          <w:sz w:val="33"/>
          <w:szCs w:val="33"/>
        </w:rPr>
      </w:pPr>
      <w:r>
        <w:rPr>
          <w:rFonts w:ascii="Arial" w:eastAsia="Arial" w:hAnsi="Arial" w:cs="Arial"/>
          <w:sz w:val="33"/>
          <w:szCs w:val="33"/>
        </w:rPr>
        <w:t>QA</w:t>
      </w:r>
      <w:r>
        <w:rPr>
          <w:rFonts w:ascii="Arial" w:eastAsia="Arial" w:hAnsi="Arial" w:cs="Arial"/>
          <w:spacing w:val="-15"/>
          <w:sz w:val="33"/>
          <w:szCs w:val="33"/>
        </w:rPr>
        <w:t xml:space="preserve"> </w:t>
      </w:r>
      <w:r>
        <w:rPr>
          <w:rFonts w:ascii="Arial" w:eastAsia="Arial" w:hAnsi="Arial" w:cs="Arial"/>
          <w:spacing w:val="7"/>
          <w:sz w:val="33"/>
          <w:szCs w:val="33"/>
        </w:rPr>
        <w:t>A</w:t>
      </w:r>
      <w:r>
        <w:rPr>
          <w:rFonts w:ascii="Arial" w:eastAsia="Arial" w:hAnsi="Arial" w:cs="Arial"/>
          <w:spacing w:val="4"/>
          <w:sz w:val="33"/>
          <w:szCs w:val="33"/>
        </w:rPr>
        <w:t>N</w:t>
      </w:r>
      <w:r>
        <w:rPr>
          <w:rFonts w:ascii="Arial" w:eastAsia="Arial" w:hAnsi="Arial" w:cs="Arial"/>
          <w:sz w:val="33"/>
          <w:szCs w:val="33"/>
        </w:rPr>
        <w:t>D</w:t>
      </w:r>
      <w:r>
        <w:rPr>
          <w:rFonts w:ascii="Arial" w:eastAsia="Arial" w:hAnsi="Arial" w:cs="Arial"/>
          <w:spacing w:val="-5"/>
          <w:sz w:val="33"/>
          <w:szCs w:val="33"/>
        </w:rPr>
        <w:t xml:space="preserve"> </w:t>
      </w:r>
      <w:r>
        <w:rPr>
          <w:rFonts w:ascii="Arial" w:eastAsia="Arial" w:hAnsi="Arial" w:cs="Arial"/>
          <w:spacing w:val="4"/>
          <w:sz w:val="33"/>
          <w:szCs w:val="33"/>
        </w:rPr>
        <w:t>D</w:t>
      </w:r>
      <w:r>
        <w:rPr>
          <w:rFonts w:ascii="Arial" w:eastAsia="Arial" w:hAnsi="Arial" w:cs="Arial"/>
          <w:spacing w:val="7"/>
          <w:sz w:val="33"/>
          <w:szCs w:val="33"/>
        </w:rPr>
        <w:t>EV</w:t>
      </w:r>
      <w:r>
        <w:rPr>
          <w:rFonts w:ascii="Arial" w:eastAsia="Arial" w:hAnsi="Arial" w:cs="Arial"/>
          <w:sz w:val="33"/>
          <w:szCs w:val="33"/>
        </w:rPr>
        <w:t>O</w:t>
      </w:r>
      <w:r>
        <w:rPr>
          <w:rFonts w:ascii="Arial" w:eastAsia="Arial" w:hAnsi="Arial" w:cs="Arial"/>
          <w:spacing w:val="7"/>
          <w:sz w:val="33"/>
          <w:szCs w:val="33"/>
        </w:rPr>
        <w:t>P</w:t>
      </w:r>
      <w:r>
        <w:rPr>
          <w:rFonts w:ascii="Arial" w:eastAsia="Arial" w:hAnsi="Arial" w:cs="Arial"/>
          <w:sz w:val="33"/>
          <w:szCs w:val="33"/>
        </w:rPr>
        <w:t>S</w:t>
      </w:r>
      <w:r>
        <w:rPr>
          <w:rFonts w:ascii="Arial" w:eastAsia="Arial" w:hAnsi="Arial" w:cs="Arial"/>
          <w:spacing w:val="-9"/>
          <w:sz w:val="33"/>
          <w:szCs w:val="33"/>
        </w:rPr>
        <w:t xml:space="preserve"> </w:t>
      </w:r>
      <w:r>
        <w:rPr>
          <w:rFonts w:ascii="Arial" w:eastAsia="Arial" w:hAnsi="Arial" w:cs="Arial"/>
          <w:spacing w:val="-2"/>
          <w:sz w:val="33"/>
          <w:szCs w:val="33"/>
        </w:rPr>
        <w:t>L</w:t>
      </w:r>
      <w:r>
        <w:rPr>
          <w:rFonts w:ascii="Arial" w:eastAsia="Arial" w:hAnsi="Arial" w:cs="Arial"/>
          <w:spacing w:val="7"/>
          <w:sz w:val="33"/>
          <w:szCs w:val="33"/>
        </w:rPr>
        <w:t>EA</w:t>
      </w:r>
      <w:r>
        <w:rPr>
          <w:rFonts w:ascii="Arial" w:eastAsia="Arial" w:hAnsi="Arial" w:cs="Arial"/>
          <w:spacing w:val="4"/>
          <w:sz w:val="33"/>
          <w:szCs w:val="33"/>
        </w:rPr>
        <w:t>D</w:t>
      </w:r>
      <w:r>
        <w:rPr>
          <w:rFonts w:ascii="Arial" w:eastAsia="Arial" w:hAnsi="Arial" w:cs="Arial"/>
          <w:spacing w:val="7"/>
          <w:sz w:val="33"/>
          <w:szCs w:val="33"/>
        </w:rPr>
        <w:t>E</w:t>
      </w:r>
      <w:r>
        <w:rPr>
          <w:rFonts w:ascii="Arial" w:eastAsia="Arial" w:hAnsi="Arial" w:cs="Arial"/>
          <w:sz w:val="33"/>
          <w:szCs w:val="33"/>
        </w:rPr>
        <w:t>R</w:t>
      </w:r>
    </w:p>
    <w:p w:rsidR="00494ABB" w:rsidRDefault="00494ABB">
      <w:pPr>
        <w:spacing w:before="7" w:line="100" w:lineRule="exact"/>
        <w:rPr>
          <w:sz w:val="11"/>
          <w:szCs w:val="11"/>
        </w:rPr>
      </w:pPr>
    </w:p>
    <w:p w:rsidR="00494ABB" w:rsidRDefault="005332E9">
      <w:pPr>
        <w:ind w:left="3165"/>
        <w:rPr>
          <w:rFonts w:ascii="Arial" w:eastAsia="Arial" w:hAnsi="Arial" w:cs="Arial"/>
          <w:sz w:val="21"/>
          <w:szCs w:val="21"/>
        </w:rPr>
      </w:pPr>
      <w:r>
        <w:rPr>
          <w:rFonts w:ascii="MingLiU_HKSCS" w:eastAsia="MingLiU_HKSCS" w:hAnsi="MingLiU_HKSCS" w:cs="MingLiU_HKSCS"/>
          <w:sz w:val="25"/>
          <w:szCs w:val="25"/>
        </w:rPr>
        <w:t></w:t>
      </w:r>
      <w:r>
        <w:rPr>
          <w:rFonts w:ascii="MingLiU_HKSCS" w:eastAsia="MingLiU_HKSCS" w:hAnsi="MingLiU_HKSCS" w:cs="MingLiU_HKSCS"/>
          <w:spacing w:val="90"/>
          <w:sz w:val="25"/>
          <w:szCs w:val="25"/>
        </w:rPr>
        <w:t xml:space="preserve"> </w:t>
      </w:r>
      <w:hyperlink r:id="rId6"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h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tt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p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://</w:t>
        </w:r>
        <w:r>
          <w:rPr>
            <w:rFonts w:ascii="Arial" w:eastAsia="Arial" w:hAnsi="Arial" w:cs="Arial"/>
            <w:spacing w:val="6"/>
            <w:w w:val="99"/>
            <w:sz w:val="21"/>
            <w:szCs w:val="21"/>
          </w:rPr>
          <w:t>r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ea</w:t>
        </w:r>
        <w:r>
          <w:rPr>
            <w:rFonts w:ascii="Arial" w:eastAsia="Arial" w:hAnsi="Arial" w:cs="Arial"/>
            <w:spacing w:val="-1"/>
            <w:w w:val="99"/>
            <w:sz w:val="21"/>
            <w:szCs w:val="21"/>
          </w:rPr>
          <w:t>l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s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haundo</w:t>
        </w:r>
        <w:r>
          <w:rPr>
            <w:rFonts w:ascii="Arial" w:eastAsia="Arial" w:hAnsi="Arial" w:cs="Arial"/>
            <w:spacing w:val="-1"/>
            <w:w w:val="99"/>
            <w:sz w:val="21"/>
            <w:szCs w:val="21"/>
          </w:rPr>
          <w:t>l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an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.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o</w:t>
        </w:r>
        <w:r>
          <w:rPr>
            <w:rFonts w:ascii="Arial" w:eastAsia="Arial" w:hAnsi="Arial" w:cs="Arial"/>
            <w:w w:val="99"/>
            <w:sz w:val="21"/>
            <w:szCs w:val="21"/>
          </w:rPr>
          <w:t>m</w:t>
        </w:r>
        <w:r>
          <w:rPr>
            <w:rFonts w:ascii="Arial" w:eastAsia="Arial" w:hAnsi="Arial" w:cs="Arial"/>
            <w:spacing w:val="-6"/>
            <w:w w:val="99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pacing w:val="6"/>
            <w:sz w:val="21"/>
            <w:szCs w:val="21"/>
          </w:rPr>
          <w:t>(</w:t>
        </w:r>
        <w:r>
          <w:rPr>
            <w:rFonts w:ascii="Arial" w:eastAsia="Arial" w:hAnsi="Arial" w:cs="Arial"/>
            <w:spacing w:val="4"/>
            <w:sz w:val="21"/>
            <w:szCs w:val="21"/>
          </w:rPr>
          <w:t>h</w:t>
        </w:r>
        <w:r>
          <w:rPr>
            <w:rFonts w:ascii="Arial" w:eastAsia="Arial" w:hAnsi="Arial" w:cs="Arial"/>
            <w:spacing w:val="2"/>
            <w:sz w:val="21"/>
            <w:szCs w:val="21"/>
          </w:rPr>
          <w:t>tt</w:t>
        </w:r>
        <w:r>
          <w:rPr>
            <w:rFonts w:ascii="Arial" w:eastAsia="Arial" w:hAnsi="Arial" w:cs="Arial"/>
            <w:spacing w:val="4"/>
            <w:sz w:val="21"/>
            <w:szCs w:val="21"/>
          </w:rPr>
          <w:t>p</w:t>
        </w:r>
        <w:r>
          <w:rPr>
            <w:rFonts w:ascii="Arial" w:eastAsia="Arial" w:hAnsi="Arial" w:cs="Arial"/>
            <w:spacing w:val="2"/>
            <w:sz w:val="21"/>
            <w:szCs w:val="21"/>
          </w:rPr>
          <w:t>://</w:t>
        </w:r>
        <w:r>
          <w:rPr>
            <w:rFonts w:ascii="Arial" w:eastAsia="Arial" w:hAnsi="Arial" w:cs="Arial"/>
            <w:spacing w:val="6"/>
            <w:sz w:val="21"/>
            <w:szCs w:val="21"/>
          </w:rPr>
          <w:t>r</w:t>
        </w:r>
        <w:r>
          <w:rPr>
            <w:rFonts w:ascii="Arial" w:eastAsia="Arial" w:hAnsi="Arial" w:cs="Arial"/>
            <w:spacing w:val="4"/>
            <w:sz w:val="21"/>
            <w:szCs w:val="21"/>
          </w:rPr>
          <w:t>ea</w:t>
        </w:r>
        <w:r>
          <w:rPr>
            <w:rFonts w:ascii="Arial" w:eastAsia="Arial" w:hAnsi="Arial" w:cs="Arial"/>
            <w:spacing w:val="-1"/>
            <w:sz w:val="21"/>
            <w:szCs w:val="21"/>
          </w:rPr>
          <w:t>l</w:t>
        </w:r>
        <w:r>
          <w:rPr>
            <w:rFonts w:ascii="Arial" w:eastAsia="Arial" w:hAnsi="Arial" w:cs="Arial"/>
            <w:spacing w:val="1"/>
            <w:sz w:val="21"/>
            <w:szCs w:val="21"/>
          </w:rPr>
          <w:t>s</w:t>
        </w:r>
        <w:r>
          <w:rPr>
            <w:rFonts w:ascii="Arial" w:eastAsia="Arial" w:hAnsi="Arial" w:cs="Arial"/>
            <w:spacing w:val="4"/>
            <w:sz w:val="21"/>
            <w:szCs w:val="21"/>
          </w:rPr>
          <w:t>haundo</w:t>
        </w:r>
        <w:r>
          <w:rPr>
            <w:rFonts w:ascii="Arial" w:eastAsia="Arial" w:hAnsi="Arial" w:cs="Arial"/>
            <w:spacing w:val="-1"/>
            <w:sz w:val="21"/>
            <w:szCs w:val="21"/>
          </w:rPr>
          <w:t>l</w:t>
        </w:r>
        <w:r>
          <w:rPr>
            <w:rFonts w:ascii="Arial" w:eastAsia="Arial" w:hAnsi="Arial" w:cs="Arial"/>
            <w:spacing w:val="4"/>
            <w:sz w:val="21"/>
            <w:szCs w:val="21"/>
          </w:rPr>
          <w:t>an</w:t>
        </w:r>
        <w:r>
          <w:rPr>
            <w:rFonts w:ascii="Arial" w:eastAsia="Arial" w:hAnsi="Arial" w:cs="Arial"/>
            <w:spacing w:val="2"/>
            <w:sz w:val="21"/>
            <w:szCs w:val="21"/>
          </w:rPr>
          <w:t>.</w:t>
        </w:r>
        <w:r>
          <w:rPr>
            <w:rFonts w:ascii="Arial" w:eastAsia="Arial" w:hAnsi="Arial" w:cs="Arial"/>
            <w:spacing w:val="1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sz w:val="21"/>
            <w:szCs w:val="21"/>
          </w:rPr>
          <w:t>o</w:t>
        </w:r>
        <w:r>
          <w:rPr>
            <w:rFonts w:ascii="Arial" w:eastAsia="Arial" w:hAnsi="Arial" w:cs="Arial"/>
            <w:spacing w:val="-8"/>
            <w:sz w:val="21"/>
            <w:szCs w:val="21"/>
          </w:rPr>
          <w:t>m</w:t>
        </w:r>
        <w:r>
          <w:rPr>
            <w:rFonts w:ascii="Arial" w:eastAsia="Arial" w:hAnsi="Arial" w:cs="Arial"/>
            <w:sz w:val="21"/>
            <w:szCs w:val="21"/>
          </w:rPr>
          <w:t>)</w:t>
        </w:r>
      </w:hyperlink>
    </w:p>
    <w:p w:rsidR="00494ABB" w:rsidRDefault="005332E9">
      <w:pPr>
        <w:spacing w:before="62"/>
        <w:ind w:left="3165"/>
        <w:rPr>
          <w:rFonts w:ascii="Arial" w:eastAsia="Arial" w:hAnsi="Arial" w:cs="Arial"/>
          <w:sz w:val="21"/>
          <w:szCs w:val="21"/>
        </w:rPr>
      </w:pPr>
      <w:r>
        <w:rPr>
          <w:rFonts w:ascii="MingLiU_HKSCS" w:eastAsia="MingLiU_HKSCS" w:hAnsi="MingLiU_HKSCS" w:cs="MingLiU_HKSCS"/>
          <w:sz w:val="25"/>
          <w:szCs w:val="25"/>
        </w:rPr>
        <w:t></w:t>
      </w:r>
      <w:r>
        <w:rPr>
          <w:rFonts w:ascii="MingLiU_HKSCS" w:eastAsia="MingLiU_HKSCS" w:hAnsi="MingLiU_HKSCS" w:cs="MingLiU_HKSCS"/>
          <w:spacing w:val="90"/>
          <w:sz w:val="25"/>
          <w:szCs w:val="25"/>
        </w:rPr>
        <w:t xml:space="preserve"> </w:t>
      </w:r>
      <w:hyperlink r:id="rId7">
        <w:r>
          <w:rPr>
            <w:rFonts w:ascii="Arial" w:eastAsia="Arial" w:hAnsi="Arial" w:cs="Arial"/>
            <w:spacing w:val="6"/>
            <w:w w:val="99"/>
            <w:sz w:val="21"/>
            <w:szCs w:val="21"/>
          </w:rPr>
          <w:t>r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obe</w:t>
        </w:r>
        <w:r>
          <w:rPr>
            <w:rFonts w:ascii="Arial" w:eastAsia="Arial" w:hAnsi="Arial" w:cs="Arial"/>
            <w:spacing w:val="6"/>
            <w:w w:val="99"/>
            <w:sz w:val="21"/>
            <w:szCs w:val="21"/>
          </w:rPr>
          <w:t>r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t.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s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haun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.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do</w:t>
        </w:r>
        <w:r>
          <w:rPr>
            <w:rFonts w:ascii="Arial" w:eastAsia="Arial" w:hAnsi="Arial" w:cs="Arial"/>
            <w:spacing w:val="-1"/>
            <w:w w:val="99"/>
            <w:sz w:val="21"/>
            <w:szCs w:val="21"/>
          </w:rPr>
          <w:t>l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an</w:t>
        </w:r>
        <w:r>
          <w:rPr>
            <w:rFonts w:ascii="Arial" w:eastAsia="Arial" w:hAnsi="Arial" w:cs="Arial"/>
            <w:spacing w:val="-1"/>
            <w:w w:val="99"/>
            <w:sz w:val="21"/>
            <w:szCs w:val="21"/>
          </w:rPr>
          <w:t>@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g</w:t>
        </w:r>
        <w:r>
          <w:rPr>
            <w:rFonts w:ascii="Arial" w:eastAsia="Arial" w:hAnsi="Arial" w:cs="Arial"/>
            <w:spacing w:val="-8"/>
            <w:w w:val="99"/>
            <w:sz w:val="21"/>
            <w:szCs w:val="21"/>
          </w:rPr>
          <w:t>m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a</w:t>
        </w:r>
        <w:r>
          <w:rPr>
            <w:rFonts w:ascii="Arial" w:eastAsia="Arial" w:hAnsi="Arial" w:cs="Arial"/>
            <w:spacing w:val="-1"/>
            <w:w w:val="99"/>
            <w:sz w:val="21"/>
            <w:szCs w:val="21"/>
          </w:rPr>
          <w:t>il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.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o</w:t>
        </w:r>
        <w:r>
          <w:rPr>
            <w:rFonts w:ascii="Arial" w:eastAsia="Arial" w:hAnsi="Arial" w:cs="Arial"/>
            <w:w w:val="99"/>
            <w:sz w:val="21"/>
            <w:szCs w:val="21"/>
          </w:rPr>
          <w:t>m</w:t>
        </w:r>
        <w:r>
          <w:rPr>
            <w:rFonts w:ascii="Arial" w:eastAsia="Arial" w:hAnsi="Arial" w:cs="Arial"/>
            <w:spacing w:val="-6"/>
            <w:w w:val="99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pacing w:val="6"/>
            <w:sz w:val="21"/>
            <w:szCs w:val="21"/>
          </w:rPr>
          <w:t>(</w:t>
        </w:r>
        <w:r>
          <w:rPr>
            <w:rFonts w:ascii="Arial" w:eastAsia="Arial" w:hAnsi="Arial" w:cs="Arial"/>
            <w:spacing w:val="-8"/>
            <w:sz w:val="21"/>
            <w:szCs w:val="21"/>
          </w:rPr>
          <w:t>m</w:t>
        </w:r>
        <w:r>
          <w:rPr>
            <w:rFonts w:ascii="Arial" w:eastAsia="Arial" w:hAnsi="Arial" w:cs="Arial"/>
            <w:spacing w:val="4"/>
            <w:sz w:val="21"/>
            <w:szCs w:val="21"/>
          </w:rPr>
          <w:t>a</w:t>
        </w:r>
        <w:r>
          <w:rPr>
            <w:rFonts w:ascii="Arial" w:eastAsia="Arial" w:hAnsi="Arial" w:cs="Arial"/>
            <w:spacing w:val="-1"/>
            <w:sz w:val="21"/>
            <w:szCs w:val="21"/>
          </w:rPr>
          <w:t>il</w:t>
        </w:r>
        <w:r>
          <w:rPr>
            <w:rFonts w:ascii="Arial" w:eastAsia="Arial" w:hAnsi="Arial" w:cs="Arial"/>
            <w:spacing w:val="2"/>
            <w:sz w:val="21"/>
            <w:szCs w:val="21"/>
          </w:rPr>
          <w:t>t</w:t>
        </w:r>
        <w:r>
          <w:rPr>
            <w:rFonts w:ascii="Arial" w:eastAsia="Arial" w:hAnsi="Arial" w:cs="Arial"/>
            <w:spacing w:val="4"/>
            <w:sz w:val="21"/>
            <w:szCs w:val="21"/>
          </w:rPr>
          <w:t>o</w:t>
        </w:r>
        <w:r>
          <w:rPr>
            <w:rFonts w:ascii="Arial" w:eastAsia="Arial" w:hAnsi="Arial" w:cs="Arial"/>
            <w:spacing w:val="2"/>
            <w:sz w:val="21"/>
            <w:szCs w:val="21"/>
          </w:rPr>
          <w:t>:</w:t>
        </w:r>
        <w:r>
          <w:rPr>
            <w:rFonts w:ascii="Arial" w:eastAsia="Arial" w:hAnsi="Arial" w:cs="Arial"/>
            <w:spacing w:val="6"/>
            <w:sz w:val="21"/>
            <w:szCs w:val="21"/>
          </w:rPr>
          <w:t>r</w:t>
        </w:r>
        <w:r>
          <w:rPr>
            <w:rFonts w:ascii="Arial" w:eastAsia="Arial" w:hAnsi="Arial" w:cs="Arial"/>
            <w:spacing w:val="4"/>
            <w:sz w:val="21"/>
            <w:szCs w:val="21"/>
          </w:rPr>
          <w:t>obe</w:t>
        </w:r>
        <w:r>
          <w:rPr>
            <w:rFonts w:ascii="Arial" w:eastAsia="Arial" w:hAnsi="Arial" w:cs="Arial"/>
            <w:spacing w:val="6"/>
            <w:sz w:val="21"/>
            <w:szCs w:val="21"/>
          </w:rPr>
          <w:t>r</w:t>
        </w:r>
        <w:r>
          <w:rPr>
            <w:rFonts w:ascii="Arial" w:eastAsia="Arial" w:hAnsi="Arial" w:cs="Arial"/>
            <w:spacing w:val="2"/>
            <w:sz w:val="21"/>
            <w:szCs w:val="21"/>
          </w:rPr>
          <w:t>t.</w:t>
        </w:r>
        <w:r>
          <w:rPr>
            <w:rFonts w:ascii="Arial" w:eastAsia="Arial" w:hAnsi="Arial" w:cs="Arial"/>
            <w:spacing w:val="1"/>
            <w:sz w:val="21"/>
            <w:szCs w:val="21"/>
          </w:rPr>
          <w:t>s</w:t>
        </w:r>
        <w:r>
          <w:rPr>
            <w:rFonts w:ascii="Arial" w:eastAsia="Arial" w:hAnsi="Arial" w:cs="Arial"/>
            <w:spacing w:val="4"/>
            <w:sz w:val="21"/>
            <w:szCs w:val="21"/>
          </w:rPr>
          <w:t>haun</w:t>
        </w:r>
        <w:r>
          <w:rPr>
            <w:rFonts w:ascii="Arial" w:eastAsia="Arial" w:hAnsi="Arial" w:cs="Arial"/>
            <w:spacing w:val="2"/>
            <w:sz w:val="21"/>
            <w:szCs w:val="21"/>
          </w:rPr>
          <w:t>.</w:t>
        </w:r>
        <w:r>
          <w:rPr>
            <w:rFonts w:ascii="Arial" w:eastAsia="Arial" w:hAnsi="Arial" w:cs="Arial"/>
            <w:spacing w:val="4"/>
            <w:sz w:val="21"/>
            <w:szCs w:val="21"/>
          </w:rPr>
          <w:t>do</w:t>
        </w:r>
        <w:r>
          <w:rPr>
            <w:rFonts w:ascii="Arial" w:eastAsia="Arial" w:hAnsi="Arial" w:cs="Arial"/>
            <w:spacing w:val="-1"/>
            <w:sz w:val="21"/>
            <w:szCs w:val="21"/>
          </w:rPr>
          <w:t>l</w:t>
        </w:r>
        <w:r>
          <w:rPr>
            <w:rFonts w:ascii="Arial" w:eastAsia="Arial" w:hAnsi="Arial" w:cs="Arial"/>
            <w:spacing w:val="4"/>
            <w:sz w:val="21"/>
            <w:szCs w:val="21"/>
          </w:rPr>
          <w:t>an</w:t>
        </w:r>
        <w:r>
          <w:rPr>
            <w:rFonts w:ascii="Arial" w:eastAsia="Arial" w:hAnsi="Arial" w:cs="Arial"/>
            <w:spacing w:val="-1"/>
            <w:sz w:val="21"/>
            <w:szCs w:val="21"/>
          </w:rPr>
          <w:t>@</w:t>
        </w:r>
        <w:r>
          <w:rPr>
            <w:rFonts w:ascii="Arial" w:eastAsia="Arial" w:hAnsi="Arial" w:cs="Arial"/>
            <w:spacing w:val="4"/>
            <w:sz w:val="21"/>
            <w:szCs w:val="21"/>
          </w:rPr>
          <w:t>g</w:t>
        </w:r>
        <w:r>
          <w:rPr>
            <w:rFonts w:ascii="Arial" w:eastAsia="Arial" w:hAnsi="Arial" w:cs="Arial"/>
            <w:spacing w:val="-8"/>
            <w:sz w:val="21"/>
            <w:szCs w:val="21"/>
          </w:rPr>
          <w:t>m</w:t>
        </w:r>
        <w:r>
          <w:rPr>
            <w:rFonts w:ascii="Arial" w:eastAsia="Arial" w:hAnsi="Arial" w:cs="Arial"/>
            <w:spacing w:val="4"/>
            <w:sz w:val="21"/>
            <w:szCs w:val="21"/>
          </w:rPr>
          <w:t>a</w:t>
        </w:r>
        <w:r>
          <w:rPr>
            <w:rFonts w:ascii="Arial" w:eastAsia="Arial" w:hAnsi="Arial" w:cs="Arial"/>
            <w:spacing w:val="-1"/>
            <w:sz w:val="21"/>
            <w:szCs w:val="21"/>
          </w:rPr>
          <w:t>il</w:t>
        </w:r>
        <w:r>
          <w:rPr>
            <w:rFonts w:ascii="Arial" w:eastAsia="Arial" w:hAnsi="Arial" w:cs="Arial"/>
            <w:spacing w:val="2"/>
            <w:sz w:val="21"/>
            <w:szCs w:val="21"/>
          </w:rPr>
          <w:t>.</w:t>
        </w:r>
        <w:r>
          <w:rPr>
            <w:rFonts w:ascii="Arial" w:eastAsia="Arial" w:hAnsi="Arial" w:cs="Arial"/>
            <w:spacing w:val="1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sz w:val="21"/>
            <w:szCs w:val="21"/>
          </w:rPr>
          <w:t>o</w:t>
        </w:r>
        <w:r>
          <w:rPr>
            <w:rFonts w:ascii="Arial" w:eastAsia="Arial" w:hAnsi="Arial" w:cs="Arial"/>
            <w:spacing w:val="-8"/>
            <w:sz w:val="21"/>
            <w:szCs w:val="21"/>
          </w:rPr>
          <w:t>m</w:t>
        </w:r>
        <w:r>
          <w:rPr>
            <w:rFonts w:ascii="Arial" w:eastAsia="Arial" w:hAnsi="Arial" w:cs="Arial"/>
            <w:sz w:val="21"/>
            <w:szCs w:val="21"/>
          </w:rPr>
          <w:t>)</w:t>
        </w:r>
      </w:hyperlink>
    </w:p>
    <w:p w:rsidR="00494ABB" w:rsidRDefault="005332E9">
      <w:pPr>
        <w:spacing w:line="300" w:lineRule="exact"/>
        <w:ind w:left="3165"/>
        <w:rPr>
          <w:rFonts w:ascii="Arial" w:eastAsia="Arial" w:hAnsi="Arial" w:cs="Arial"/>
          <w:sz w:val="21"/>
          <w:szCs w:val="21"/>
        </w:rPr>
      </w:pPr>
      <w:r>
        <w:rPr>
          <w:rFonts w:ascii="MingLiU_HKSCS" w:eastAsia="MingLiU_HKSCS" w:hAnsi="MingLiU_HKSCS" w:cs="MingLiU_HKSCS"/>
          <w:position w:val="-1"/>
          <w:sz w:val="25"/>
          <w:szCs w:val="25"/>
        </w:rPr>
        <w:t></w:t>
      </w:r>
      <w:r>
        <w:rPr>
          <w:rFonts w:ascii="MingLiU_HKSCS" w:eastAsia="MingLiU_HKSCS" w:hAnsi="MingLiU_HKSCS" w:cs="MingLiU_HKSCS"/>
          <w:spacing w:val="90"/>
          <w:position w:val="-1"/>
          <w:sz w:val="25"/>
          <w:szCs w:val="25"/>
        </w:rPr>
        <w:t xml:space="preserve"> </w:t>
      </w:r>
      <w:r>
        <w:rPr>
          <w:rFonts w:ascii="Arial" w:eastAsia="Arial" w:hAnsi="Arial" w:cs="Arial"/>
          <w:spacing w:val="6"/>
          <w:position w:val="-1"/>
          <w:sz w:val="21"/>
          <w:szCs w:val="21"/>
        </w:rPr>
        <w:t>(</w:t>
      </w:r>
      <w:r>
        <w:rPr>
          <w:rFonts w:ascii="Arial" w:eastAsia="Arial" w:hAnsi="Arial" w:cs="Arial"/>
          <w:spacing w:val="4"/>
          <w:position w:val="-1"/>
          <w:sz w:val="21"/>
          <w:szCs w:val="21"/>
        </w:rPr>
        <w:t>804</w:t>
      </w:r>
      <w:r>
        <w:rPr>
          <w:rFonts w:ascii="Arial" w:eastAsia="Arial" w:hAnsi="Arial" w:cs="Arial"/>
          <w:position w:val="-1"/>
          <w:sz w:val="21"/>
          <w:szCs w:val="21"/>
        </w:rPr>
        <w:t>)</w:t>
      </w:r>
      <w:r>
        <w:rPr>
          <w:rFonts w:ascii="Arial" w:eastAsia="Arial" w:hAnsi="Arial" w:cs="Arial"/>
          <w:spacing w:val="3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position w:val="-1"/>
          <w:sz w:val="21"/>
          <w:szCs w:val="21"/>
        </w:rPr>
        <w:t>601</w:t>
      </w:r>
      <w:r>
        <w:rPr>
          <w:rFonts w:ascii="Arial" w:eastAsia="Arial" w:hAnsi="Arial" w:cs="Arial"/>
          <w:spacing w:val="6"/>
          <w:position w:val="-1"/>
          <w:sz w:val="21"/>
          <w:szCs w:val="21"/>
        </w:rPr>
        <w:t>-</w:t>
      </w:r>
      <w:r>
        <w:rPr>
          <w:rFonts w:ascii="Arial" w:eastAsia="Arial" w:hAnsi="Arial" w:cs="Arial"/>
          <w:spacing w:val="4"/>
          <w:position w:val="-1"/>
          <w:sz w:val="21"/>
          <w:szCs w:val="21"/>
        </w:rPr>
        <w:t>008</w:t>
      </w:r>
      <w:r>
        <w:rPr>
          <w:rFonts w:ascii="Arial" w:eastAsia="Arial" w:hAnsi="Arial" w:cs="Arial"/>
          <w:position w:val="-1"/>
          <w:sz w:val="21"/>
          <w:szCs w:val="21"/>
        </w:rPr>
        <w:t>4</w:t>
      </w:r>
    </w:p>
    <w:p w:rsidR="00494ABB" w:rsidRDefault="005332E9">
      <w:pPr>
        <w:spacing w:line="300" w:lineRule="exact"/>
        <w:ind w:left="3165"/>
        <w:rPr>
          <w:rFonts w:ascii="Arial" w:eastAsia="Arial" w:hAnsi="Arial" w:cs="Arial"/>
          <w:sz w:val="21"/>
          <w:szCs w:val="21"/>
        </w:rPr>
      </w:pPr>
      <w:r>
        <w:rPr>
          <w:rFonts w:ascii="MingLiU_HKSCS" w:eastAsia="MingLiU_HKSCS" w:hAnsi="MingLiU_HKSCS" w:cs="MingLiU_HKSCS"/>
          <w:position w:val="-1"/>
          <w:sz w:val="25"/>
          <w:szCs w:val="25"/>
        </w:rPr>
        <w:t></w:t>
      </w:r>
      <w:r>
        <w:rPr>
          <w:rFonts w:ascii="MingLiU_HKSCS" w:eastAsia="MingLiU_HKSCS" w:hAnsi="MingLiU_HKSCS" w:cs="MingLiU_HKSCS"/>
          <w:spacing w:val="90"/>
          <w:position w:val="-1"/>
          <w:sz w:val="25"/>
          <w:szCs w:val="25"/>
        </w:rPr>
        <w:t xml:space="preserve"> </w:t>
      </w:r>
      <w:r>
        <w:rPr>
          <w:rFonts w:ascii="Arial" w:eastAsia="Arial" w:hAnsi="Arial" w:cs="Arial"/>
          <w:spacing w:val="4"/>
          <w:position w:val="-1"/>
          <w:sz w:val="21"/>
          <w:szCs w:val="21"/>
        </w:rPr>
        <w:t>1331</w:t>
      </w:r>
      <w:r>
        <w:rPr>
          <w:rFonts w:ascii="Arial" w:eastAsia="Arial" w:hAnsi="Arial" w:cs="Arial"/>
          <w:position w:val="-1"/>
          <w:sz w:val="21"/>
          <w:szCs w:val="21"/>
        </w:rPr>
        <w:t xml:space="preserve">7 </w:t>
      </w:r>
      <w:proofErr w:type="spellStart"/>
      <w:r>
        <w:rPr>
          <w:rFonts w:ascii="Arial" w:eastAsia="Arial" w:hAnsi="Arial" w:cs="Arial"/>
          <w:spacing w:val="8"/>
          <w:position w:val="-1"/>
          <w:sz w:val="21"/>
          <w:szCs w:val="21"/>
        </w:rPr>
        <w:t>T</w:t>
      </w:r>
      <w:r>
        <w:rPr>
          <w:rFonts w:ascii="Arial" w:eastAsia="Arial" w:hAnsi="Arial" w:cs="Arial"/>
          <w:spacing w:val="4"/>
          <w:position w:val="-1"/>
          <w:sz w:val="21"/>
          <w:szCs w:val="21"/>
        </w:rPr>
        <w:t>ho</w:t>
      </w:r>
      <w:r>
        <w:rPr>
          <w:rFonts w:ascii="Arial" w:eastAsia="Arial" w:hAnsi="Arial" w:cs="Arial"/>
          <w:spacing w:val="6"/>
          <w:position w:val="-1"/>
          <w:sz w:val="21"/>
          <w:szCs w:val="21"/>
        </w:rPr>
        <w:t>r</w:t>
      </w:r>
      <w:r>
        <w:rPr>
          <w:rFonts w:ascii="Arial" w:eastAsia="Arial" w:hAnsi="Arial" w:cs="Arial"/>
          <w:spacing w:val="4"/>
          <w:position w:val="-1"/>
          <w:sz w:val="21"/>
          <w:szCs w:val="21"/>
        </w:rPr>
        <w:t>n</w:t>
      </w:r>
      <w:r>
        <w:rPr>
          <w:rFonts w:ascii="Arial" w:eastAsia="Arial" w:hAnsi="Arial" w:cs="Arial"/>
          <w:spacing w:val="6"/>
          <w:position w:val="-1"/>
          <w:sz w:val="21"/>
          <w:szCs w:val="21"/>
        </w:rPr>
        <w:t>r</w:t>
      </w:r>
      <w:r>
        <w:rPr>
          <w:rFonts w:ascii="Arial" w:eastAsia="Arial" w:hAnsi="Arial" w:cs="Arial"/>
          <w:spacing w:val="-1"/>
          <w:position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position w:val="-1"/>
          <w:sz w:val="21"/>
          <w:szCs w:val="21"/>
        </w:rPr>
        <w:t>dg</w:t>
      </w:r>
      <w:r>
        <w:rPr>
          <w:rFonts w:ascii="Arial" w:eastAsia="Arial" w:hAnsi="Arial" w:cs="Arial"/>
          <w:position w:val="-1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spacing w:val="-4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position w:val="-1"/>
          <w:sz w:val="21"/>
          <w:szCs w:val="21"/>
        </w:rPr>
        <w:t>Lan</w:t>
      </w:r>
      <w:r>
        <w:rPr>
          <w:rFonts w:ascii="Arial" w:eastAsia="Arial" w:hAnsi="Arial" w:cs="Arial"/>
          <w:position w:val="-1"/>
          <w:sz w:val="21"/>
          <w:szCs w:val="21"/>
        </w:rPr>
        <w:t>e</w:t>
      </w:r>
    </w:p>
    <w:p w:rsidR="00494ABB" w:rsidRDefault="005332E9">
      <w:pPr>
        <w:spacing w:before="38"/>
        <w:ind w:left="363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4"/>
          <w:sz w:val="21"/>
          <w:szCs w:val="21"/>
        </w:rPr>
        <w:t>23</w:t>
      </w:r>
      <w:r>
        <w:rPr>
          <w:rFonts w:ascii="Arial" w:eastAsia="Arial" w:hAnsi="Arial" w:cs="Arial"/>
          <w:spacing w:val="-11"/>
          <w:sz w:val="21"/>
          <w:szCs w:val="21"/>
        </w:rPr>
        <w:t>1</w:t>
      </w:r>
      <w:r>
        <w:rPr>
          <w:rFonts w:ascii="Arial" w:eastAsia="Arial" w:hAnsi="Arial" w:cs="Arial"/>
          <w:spacing w:val="4"/>
          <w:sz w:val="21"/>
          <w:szCs w:val="21"/>
        </w:rPr>
        <w:t>12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ond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S</w:t>
      </w:r>
    </w:p>
    <w:p w:rsidR="00494ABB" w:rsidRDefault="00494ABB">
      <w:pPr>
        <w:spacing w:before="10" w:line="140" w:lineRule="exact"/>
        <w:rPr>
          <w:sz w:val="14"/>
          <w:szCs w:val="14"/>
        </w:rPr>
      </w:pPr>
    </w:p>
    <w:p w:rsidR="00494ABB" w:rsidRDefault="005332E9">
      <w:pPr>
        <w:spacing w:line="680" w:lineRule="exact"/>
        <w:ind w:left="3165"/>
        <w:rPr>
          <w:rFonts w:ascii="Arial" w:eastAsia="Arial" w:hAnsi="Arial" w:cs="Arial"/>
          <w:sz w:val="21"/>
          <w:szCs w:val="21"/>
        </w:rPr>
      </w:pPr>
      <w:hyperlink r:id="rId8">
        <w:r>
          <w:rPr>
            <w:rFonts w:ascii="MingLiU_HKSCS" w:eastAsia="MingLiU_HKSCS" w:hAnsi="MingLiU_HKSCS" w:cs="MingLiU_HKSCS"/>
            <w:position w:val="-9"/>
            <w:sz w:val="58"/>
            <w:szCs w:val="58"/>
          </w:rPr>
          <w:t></w:t>
        </w:r>
        <w:r>
          <w:rPr>
            <w:rFonts w:ascii="MingLiU_HKSCS" w:eastAsia="MingLiU_HKSCS" w:hAnsi="MingLiU_HKSCS" w:cs="MingLiU_HKSCS"/>
            <w:spacing w:val="-75"/>
            <w:position w:val="-9"/>
            <w:sz w:val="58"/>
            <w:szCs w:val="58"/>
          </w:rPr>
          <w:t xml:space="preserve"> </w:t>
        </w:r>
        <w:r>
          <w:rPr>
            <w:rFonts w:ascii="Arial" w:eastAsia="Arial" w:hAnsi="Arial" w:cs="Arial"/>
            <w:spacing w:val="6"/>
            <w:position w:val="-9"/>
            <w:sz w:val="21"/>
            <w:szCs w:val="21"/>
          </w:rPr>
          <w:t>(</w:t>
        </w:r>
        <w:r>
          <w:rPr>
            <w:rFonts w:ascii="Arial" w:eastAsia="Arial" w:hAnsi="Arial" w:cs="Arial"/>
            <w:spacing w:val="4"/>
            <w:position w:val="-9"/>
            <w:sz w:val="21"/>
            <w:szCs w:val="21"/>
          </w:rPr>
          <w:t>h</w:t>
        </w:r>
        <w:r>
          <w:rPr>
            <w:rFonts w:ascii="Arial" w:eastAsia="Arial" w:hAnsi="Arial" w:cs="Arial"/>
            <w:spacing w:val="2"/>
            <w:position w:val="-9"/>
            <w:sz w:val="21"/>
            <w:szCs w:val="21"/>
          </w:rPr>
          <w:t>tt</w:t>
        </w:r>
        <w:r>
          <w:rPr>
            <w:rFonts w:ascii="Arial" w:eastAsia="Arial" w:hAnsi="Arial" w:cs="Arial"/>
            <w:spacing w:val="4"/>
            <w:position w:val="-9"/>
            <w:sz w:val="21"/>
            <w:szCs w:val="21"/>
          </w:rPr>
          <w:t>p</w:t>
        </w:r>
        <w:r>
          <w:rPr>
            <w:rFonts w:ascii="Arial" w:eastAsia="Arial" w:hAnsi="Arial" w:cs="Arial"/>
            <w:spacing w:val="1"/>
            <w:position w:val="-9"/>
            <w:sz w:val="21"/>
            <w:szCs w:val="21"/>
          </w:rPr>
          <w:t>s</w:t>
        </w:r>
        <w:r>
          <w:rPr>
            <w:rFonts w:ascii="Arial" w:eastAsia="Arial" w:hAnsi="Arial" w:cs="Arial"/>
            <w:spacing w:val="2"/>
            <w:position w:val="-9"/>
            <w:sz w:val="21"/>
            <w:szCs w:val="21"/>
          </w:rPr>
          <w:t>://</w:t>
        </w:r>
        <w:r>
          <w:rPr>
            <w:rFonts w:ascii="Arial" w:eastAsia="Arial" w:hAnsi="Arial" w:cs="Arial"/>
            <w:spacing w:val="-15"/>
            <w:position w:val="-9"/>
            <w:sz w:val="21"/>
            <w:szCs w:val="21"/>
          </w:rPr>
          <w:t>ww</w:t>
        </w:r>
        <w:r>
          <w:rPr>
            <w:rFonts w:ascii="Arial" w:eastAsia="Arial" w:hAnsi="Arial" w:cs="Arial"/>
            <w:spacing w:val="-30"/>
            <w:position w:val="-9"/>
            <w:sz w:val="21"/>
            <w:szCs w:val="21"/>
          </w:rPr>
          <w:t>w</w:t>
        </w:r>
        <w:r>
          <w:rPr>
            <w:rFonts w:ascii="Arial" w:eastAsia="Arial" w:hAnsi="Arial" w:cs="Arial"/>
            <w:spacing w:val="2"/>
            <w:position w:val="-9"/>
            <w:sz w:val="21"/>
            <w:szCs w:val="21"/>
          </w:rPr>
          <w:t>.</w:t>
        </w:r>
        <w:r>
          <w:rPr>
            <w:rFonts w:ascii="Arial" w:eastAsia="Arial" w:hAnsi="Arial" w:cs="Arial"/>
            <w:spacing w:val="-1"/>
            <w:position w:val="-9"/>
            <w:sz w:val="21"/>
            <w:szCs w:val="21"/>
          </w:rPr>
          <w:t>li</w:t>
        </w:r>
        <w:r>
          <w:rPr>
            <w:rFonts w:ascii="Arial" w:eastAsia="Arial" w:hAnsi="Arial" w:cs="Arial"/>
            <w:spacing w:val="4"/>
            <w:position w:val="-9"/>
            <w:sz w:val="21"/>
            <w:szCs w:val="21"/>
          </w:rPr>
          <w:t>n</w:t>
        </w:r>
        <w:r>
          <w:rPr>
            <w:rFonts w:ascii="Arial" w:eastAsia="Arial" w:hAnsi="Arial" w:cs="Arial"/>
            <w:spacing w:val="1"/>
            <w:position w:val="-9"/>
            <w:sz w:val="21"/>
            <w:szCs w:val="21"/>
          </w:rPr>
          <w:t>k</w:t>
        </w:r>
        <w:r>
          <w:rPr>
            <w:rFonts w:ascii="Arial" w:eastAsia="Arial" w:hAnsi="Arial" w:cs="Arial"/>
            <w:spacing w:val="4"/>
            <w:position w:val="-9"/>
            <w:sz w:val="21"/>
            <w:szCs w:val="21"/>
          </w:rPr>
          <w:t>ed</w:t>
        </w:r>
        <w:r>
          <w:rPr>
            <w:rFonts w:ascii="Arial" w:eastAsia="Arial" w:hAnsi="Arial" w:cs="Arial"/>
            <w:spacing w:val="-1"/>
            <w:position w:val="-9"/>
            <w:sz w:val="21"/>
            <w:szCs w:val="21"/>
          </w:rPr>
          <w:t>i</w:t>
        </w:r>
        <w:r>
          <w:rPr>
            <w:rFonts w:ascii="Arial" w:eastAsia="Arial" w:hAnsi="Arial" w:cs="Arial"/>
            <w:spacing w:val="4"/>
            <w:position w:val="-9"/>
            <w:sz w:val="21"/>
            <w:szCs w:val="21"/>
          </w:rPr>
          <w:t>n</w:t>
        </w:r>
        <w:r>
          <w:rPr>
            <w:rFonts w:ascii="Arial" w:eastAsia="Arial" w:hAnsi="Arial" w:cs="Arial"/>
            <w:spacing w:val="2"/>
            <w:position w:val="-9"/>
            <w:sz w:val="21"/>
            <w:szCs w:val="21"/>
          </w:rPr>
          <w:t>.</w:t>
        </w:r>
        <w:r>
          <w:rPr>
            <w:rFonts w:ascii="Arial" w:eastAsia="Arial" w:hAnsi="Arial" w:cs="Arial"/>
            <w:spacing w:val="1"/>
            <w:position w:val="-9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position w:val="-9"/>
            <w:sz w:val="21"/>
            <w:szCs w:val="21"/>
          </w:rPr>
          <w:t>o</w:t>
        </w:r>
        <w:r>
          <w:rPr>
            <w:rFonts w:ascii="Arial" w:eastAsia="Arial" w:hAnsi="Arial" w:cs="Arial"/>
            <w:spacing w:val="-8"/>
            <w:position w:val="-9"/>
            <w:sz w:val="21"/>
            <w:szCs w:val="21"/>
          </w:rPr>
          <w:t>m</w:t>
        </w:r>
        <w:r>
          <w:rPr>
            <w:rFonts w:ascii="Arial" w:eastAsia="Arial" w:hAnsi="Arial" w:cs="Arial"/>
            <w:spacing w:val="2"/>
            <w:position w:val="-9"/>
            <w:sz w:val="21"/>
            <w:szCs w:val="21"/>
          </w:rPr>
          <w:t>/</w:t>
        </w:r>
        <w:r>
          <w:rPr>
            <w:rFonts w:ascii="Arial" w:eastAsia="Arial" w:hAnsi="Arial" w:cs="Arial"/>
            <w:spacing w:val="-1"/>
            <w:position w:val="-9"/>
            <w:sz w:val="21"/>
            <w:szCs w:val="21"/>
          </w:rPr>
          <w:t>i</w:t>
        </w:r>
        <w:r>
          <w:rPr>
            <w:rFonts w:ascii="Arial" w:eastAsia="Arial" w:hAnsi="Arial" w:cs="Arial"/>
            <w:spacing w:val="4"/>
            <w:position w:val="-9"/>
            <w:sz w:val="21"/>
            <w:szCs w:val="21"/>
          </w:rPr>
          <w:t>n</w:t>
        </w:r>
        <w:r>
          <w:rPr>
            <w:rFonts w:ascii="Arial" w:eastAsia="Arial" w:hAnsi="Arial" w:cs="Arial"/>
            <w:spacing w:val="2"/>
            <w:position w:val="-9"/>
            <w:sz w:val="21"/>
            <w:szCs w:val="21"/>
          </w:rPr>
          <w:t>/</w:t>
        </w:r>
        <w:r>
          <w:rPr>
            <w:rFonts w:ascii="Arial" w:eastAsia="Arial" w:hAnsi="Arial" w:cs="Arial"/>
            <w:spacing w:val="6"/>
            <w:position w:val="-9"/>
            <w:sz w:val="21"/>
            <w:szCs w:val="21"/>
          </w:rPr>
          <w:t>r</w:t>
        </w:r>
        <w:r>
          <w:rPr>
            <w:rFonts w:ascii="Arial" w:eastAsia="Arial" w:hAnsi="Arial" w:cs="Arial"/>
            <w:spacing w:val="1"/>
            <w:position w:val="-9"/>
            <w:sz w:val="21"/>
            <w:szCs w:val="21"/>
          </w:rPr>
          <w:t>s</w:t>
        </w:r>
        <w:r>
          <w:rPr>
            <w:rFonts w:ascii="Arial" w:eastAsia="Arial" w:hAnsi="Arial" w:cs="Arial"/>
            <w:spacing w:val="4"/>
            <w:position w:val="-9"/>
            <w:sz w:val="21"/>
            <w:szCs w:val="21"/>
          </w:rPr>
          <w:t>do</w:t>
        </w:r>
        <w:r>
          <w:rPr>
            <w:rFonts w:ascii="Arial" w:eastAsia="Arial" w:hAnsi="Arial" w:cs="Arial"/>
            <w:spacing w:val="-1"/>
            <w:position w:val="-9"/>
            <w:sz w:val="21"/>
            <w:szCs w:val="21"/>
          </w:rPr>
          <w:t>l</w:t>
        </w:r>
        <w:r>
          <w:rPr>
            <w:rFonts w:ascii="Arial" w:eastAsia="Arial" w:hAnsi="Arial" w:cs="Arial"/>
            <w:spacing w:val="4"/>
            <w:position w:val="-9"/>
            <w:sz w:val="21"/>
            <w:szCs w:val="21"/>
          </w:rPr>
          <w:t>an</w:t>
        </w:r>
        <w:r>
          <w:rPr>
            <w:rFonts w:ascii="Arial" w:eastAsia="Arial" w:hAnsi="Arial" w:cs="Arial"/>
            <w:spacing w:val="2"/>
            <w:position w:val="-9"/>
            <w:sz w:val="21"/>
            <w:szCs w:val="21"/>
          </w:rPr>
          <w:t>/</w:t>
        </w:r>
        <w:r>
          <w:rPr>
            <w:rFonts w:ascii="Arial" w:eastAsia="Arial" w:hAnsi="Arial" w:cs="Arial"/>
            <w:position w:val="-9"/>
            <w:sz w:val="21"/>
            <w:szCs w:val="21"/>
          </w:rPr>
          <w:t>)</w:t>
        </w:r>
      </w:hyperlink>
    </w:p>
    <w:p w:rsidR="00494ABB" w:rsidRDefault="00494ABB">
      <w:pPr>
        <w:spacing w:before="2" w:line="180" w:lineRule="exact"/>
        <w:rPr>
          <w:sz w:val="19"/>
          <w:szCs w:val="19"/>
        </w:rPr>
      </w:pPr>
    </w:p>
    <w:p w:rsidR="00494ABB" w:rsidRDefault="00494ABB">
      <w:pPr>
        <w:spacing w:line="200" w:lineRule="exact"/>
      </w:pPr>
    </w:p>
    <w:p w:rsidR="00494ABB" w:rsidRDefault="00494ABB">
      <w:pPr>
        <w:spacing w:line="200" w:lineRule="exact"/>
      </w:pPr>
    </w:p>
    <w:p w:rsidR="00494ABB" w:rsidRDefault="00494ABB">
      <w:pPr>
        <w:spacing w:line="200" w:lineRule="exact"/>
      </w:pPr>
    </w:p>
    <w:p w:rsidR="00494ABB" w:rsidRDefault="00494ABB">
      <w:pPr>
        <w:spacing w:line="200" w:lineRule="exact"/>
      </w:pPr>
    </w:p>
    <w:p w:rsidR="00494ABB" w:rsidRDefault="005332E9">
      <w:pPr>
        <w:spacing w:line="600" w:lineRule="exact"/>
        <w:ind w:left="270"/>
        <w:rPr>
          <w:rFonts w:ascii="Arial" w:eastAsia="Arial" w:hAnsi="Arial" w:cs="Arial"/>
          <w:sz w:val="42"/>
          <w:szCs w:val="42"/>
        </w:rPr>
      </w:pPr>
      <w:r>
        <w:rPr>
          <w:rFonts w:ascii="MingLiU_HKSCS" w:eastAsia="MingLiU_HKSCS" w:hAnsi="MingLiU_HKSCS" w:cs="MingLiU_HKSCS"/>
          <w:position w:val="-4"/>
          <w:sz w:val="42"/>
          <w:szCs w:val="42"/>
        </w:rPr>
        <w:t xml:space="preserve">      </w:t>
      </w:r>
      <w:r>
        <w:rPr>
          <w:rFonts w:ascii="MingLiU_HKSCS" w:eastAsia="MingLiU_HKSCS" w:hAnsi="MingLiU_HKSCS" w:cs="MingLiU_HKSCS"/>
          <w:spacing w:val="209"/>
          <w:position w:val="-4"/>
          <w:sz w:val="42"/>
          <w:szCs w:val="42"/>
        </w:rPr>
        <w:t xml:space="preserve"> </w:t>
      </w:r>
      <w:r>
        <w:rPr>
          <w:rFonts w:ascii="Arial" w:eastAsia="Arial" w:hAnsi="Arial" w:cs="Arial"/>
          <w:spacing w:val="27"/>
          <w:position w:val="11"/>
          <w:sz w:val="42"/>
          <w:szCs w:val="42"/>
        </w:rPr>
        <w:t>W</w:t>
      </w:r>
      <w:r>
        <w:rPr>
          <w:rFonts w:ascii="Arial" w:eastAsia="Arial" w:hAnsi="Arial" w:cs="Arial"/>
          <w:spacing w:val="6"/>
          <w:position w:val="11"/>
          <w:sz w:val="42"/>
          <w:szCs w:val="42"/>
        </w:rPr>
        <w:t>O</w:t>
      </w:r>
      <w:r>
        <w:rPr>
          <w:rFonts w:ascii="Arial" w:eastAsia="Arial" w:hAnsi="Arial" w:cs="Arial"/>
          <w:spacing w:val="-1"/>
          <w:position w:val="11"/>
          <w:sz w:val="42"/>
          <w:szCs w:val="42"/>
        </w:rPr>
        <w:t>R</w:t>
      </w:r>
      <w:r>
        <w:rPr>
          <w:rFonts w:ascii="Arial" w:eastAsia="Arial" w:hAnsi="Arial" w:cs="Arial"/>
          <w:position w:val="11"/>
          <w:sz w:val="42"/>
          <w:szCs w:val="42"/>
        </w:rPr>
        <w:t>K</w:t>
      </w:r>
      <w:r>
        <w:rPr>
          <w:rFonts w:ascii="Arial" w:eastAsia="Arial" w:hAnsi="Arial" w:cs="Arial"/>
          <w:spacing w:val="-2"/>
          <w:position w:val="11"/>
          <w:sz w:val="42"/>
          <w:szCs w:val="42"/>
        </w:rPr>
        <w:t xml:space="preserve"> </w:t>
      </w:r>
      <w:r>
        <w:rPr>
          <w:rFonts w:ascii="Arial" w:eastAsia="Arial" w:hAnsi="Arial" w:cs="Arial"/>
          <w:spacing w:val="7"/>
          <w:position w:val="11"/>
          <w:sz w:val="42"/>
          <w:szCs w:val="42"/>
        </w:rPr>
        <w:t>EXPE</w:t>
      </w:r>
      <w:r>
        <w:rPr>
          <w:rFonts w:ascii="Arial" w:eastAsia="Arial" w:hAnsi="Arial" w:cs="Arial"/>
          <w:spacing w:val="-1"/>
          <w:position w:val="11"/>
          <w:sz w:val="42"/>
          <w:szCs w:val="42"/>
        </w:rPr>
        <w:t>R</w:t>
      </w:r>
      <w:r>
        <w:rPr>
          <w:rFonts w:ascii="Arial" w:eastAsia="Arial" w:hAnsi="Arial" w:cs="Arial"/>
          <w:spacing w:val="4"/>
          <w:position w:val="11"/>
          <w:sz w:val="42"/>
          <w:szCs w:val="42"/>
        </w:rPr>
        <w:t>I</w:t>
      </w:r>
      <w:r>
        <w:rPr>
          <w:rFonts w:ascii="Arial" w:eastAsia="Arial" w:hAnsi="Arial" w:cs="Arial"/>
          <w:spacing w:val="7"/>
          <w:position w:val="11"/>
          <w:sz w:val="42"/>
          <w:szCs w:val="42"/>
        </w:rPr>
        <w:t>E</w:t>
      </w:r>
      <w:r>
        <w:rPr>
          <w:rFonts w:ascii="Arial" w:eastAsia="Arial" w:hAnsi="Arial" w:cs="Arial"/>
          <w:spacing w:val="-1"/>
          <w:position w:val="11"/>
          <w:sz w:val="42"/>
          <w:szCs w:val="42"/>
        </w:rPr>
        <w:t>NC</w:t>
      </w:r>
      <w:r>
        <w:rPr>
          <w:rFonts w:ascii="Arial" w:eastAsia="Arial" w:hAnsi="Arial" w:cs="Arial"/>
          <w:position w:val="11"/>
          <w:sz w:val="42"/>
          <w:szCs w:val="42"/>
        </w:rPr>
        <w:t>E</w:t>
      </w:r>
    </w:p>
    <w:p w:rsidR="00494ABB" w:rsidRDefault="005332E9">
      <w:pPr>
        <w:spacing w:before="58"/>
        <w:ind w:left="10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-3"/>
          <w:sz w:val="36"/>
          <w:szCs w:val="36"/>
        </w:rPr>
        <w:t>C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pacing w:val="11"/>
          <w:sz w:val="36"/>
          <w:szCs w:val="36"/>
        </w:rPr>
        <w:t>p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pacing w:val="6"/>
          <w:sz w:val="36"/>
          <w:szCs w:val="36"/>
        </w:rPr>
        <w:t>t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z w:val="36"/>
          <w:szCs w:val="36"/>
        </w:rPr>
        <w:t>l</w:t>
      </w:r>
      <w:r>
        <w:rPr>
          <w:rFonts w:ascii="Arial" w:eastAsia="Arial" w:hAnsi="Arial" w:cs="Arial"/>
          <w:spacing w:val="5"/>
          <w:sz w:val="36"/>
          <w:szCs w:val="36"/>
        </w:rPr>
        <w:t xml:space="preserve"> </w:t>
      </w:r>
      <w:r>
        <w:rPr>
          <w:rFonts w:ascii="Arial" w:eastAsia="Arial" w:hAnsi="Arial" w:cs="Arial"/>
          <w:spacing w:val="7"/>
          <w:sz w:val="36"/>
          <w:szCs w:val="36"/>
        </w:rPr>
        <w:t>O</w:t>
      </w:r>
      <w:r>
        <w:rPr>
          <w:rFonts w:ascii="Arial" w:eastAsia="Arial" w:hAnsi="Arial" w:cs="Arial"/>
          <w:spacing w:val="11"/>
          <w:sz w:val="36"/>
          <w:szCs w:val="36"/>
        </w:rPr>
        <w:t>n</w:t>
      </w:r>
      <w:r>
        <w:rPr>
          <w:rFonts w:ascii="Arial" w:eastAsia="Arial" w:hAnsi="Arial" w:cs="Arial"/>
          <w:sz w:val="36"/>
          <w:szCs w:val="36"/>
        </w:rPr>
        <w:t>e</w:t>
      </w:r>
      <w:r>
        <w:rPr>
          <w:rFonts w:ascii="Arial" w:eastAsia="Arial" w:hAnsi="Arial" w:cs="Arial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spacing w:val="7"/>
          <w:sz w:val="36"/>
          <w:szCs w:val="36"/>
        </w:rPr>
        <w:t>F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pacing w:val="11"/>
          <w:sz w:val="36"/>
          <w:szCs w:val="36"/>
        </w:rPr>
        <w:t>n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pacing w:val="11"/>
          <w:sz w:val="36"/>
          <w:szCs w:val="36"/>
        </w:rPr>
        <w:t>n</w:t>
      </w:r>
      <w:r>
        <w:rPr>
          <w:rFonts w:ascii="Arial" w:eastAsia="Arial" w:hAnsi="Arial" w:cs="Arial"/>
          <w:spacing w:val="1"/>
          <w:sz w:val="36"/>
          <w:szCs w:val="36"/>
        </w:rPr>
        <w:t>c</w:t>
      </w:r>
      <w:r>
        <w:rPr>
          <w:rFonts w:ascii="Arial" w:eastAsia="Arial" w:hAnsi="Arial" w:cs="Arial"/>
          <w:spacing w:val="-4"/>
          <w:sz w:val="36"/>
          <w:szCs w:val="36"/>
        </w:rPr>
        <w:t>ia</w:t>
      </w:r>
      <w:r>
        <w:rPr>
          <w:rFonts w:ascii="Arial" w:eastAsia="Arial" w:hAnsi="Arial" w:cs="Arial"/>
          <w:sz w:val="36"/>
          <w:szCs w:val="36"/>
        </w:rPr>
        <w:t>l</w:t>
      </w:r>
      <w:r>
        <w:rPr>
          <w:rFonts w:ascii="Arial" w:eastAsia="Arial" w:hAnsi="Arial" w:cs="Arial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spacing w:val="-3"/>
          <w:sz w:val="36"/>
          <w:szCs w:val="36"/>
        </w:rPr>
        <w:t>C</w:t>
      </w:r>
      <w:r>
        <w:rPr>
          <w:rFonts w:ascii="Arial" w:eastAsia="Arial" w:hAnsi="Arial" w:cs="Arial"/>
          <w:spacing w:val="-4"/>
          <w:sz w:val="36"/>
          <w:szCs w:val="36"/>
        </w:rPr>
        <w:t>o</w:t>
      </w:r>
      <w:r>
        <w:rPr>
          <w:rFonts w:ascii="Arial" w:eastAsia="Arial" w:hAnsi="Arial" w:cs="Arial"/>
          <w:spacing w:val="1"/>
          <w:sz w:val="36"/>
          <w:szCs w:val="36"/>
        </w:rPr>
        <w:t>r</w:t>
      </w:r>
      <w:r>
        <w:rPr>
          <w:rFonts w:ascii="Arial" w:eastAsia="Arial" w:hAnsi="Arial" w:cs="Arial"/>
          <w:spacing w:val="11"/>
          <w:sz w:val="36"/>
          <w:szCs w:val="36"/>
        </w:rPr>
        <w:t>p</w:t>
      </w:r>
      <w:r>
        <w:rPr>
          <w:rFonts w:ascii="Arial" w:eastAsia="Arial" w:hAnsi="Arial" w:cs="Arial"/>
          <w:spacing w:val="-4"/>
          <w:sz w:val="36"/>
          <w:szCs w:val="36"/>
        </w:rPr>
        <w:t>o</w:t>
      </w:r>
      <w:r>
        <w:rPr>
          <w:rFonts w:ascii="Arial" w:eastAsia="Arial" w:hAnsi="Arial" w:cs="Arial"/>
          <w:spacing w:val="1"/>
          <w:sz w:val="36"/>
          <w:szCs w:val="36"/>
        </w:rPr>
        <w:t>r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pacing w:val="6"/>
          <w:sz w:val="36"/>
          <w:szCs w:val="36"/>
        </w:rPr>
        <w:t>t</w:t>
      </w:r>
      <w:r>
        <w:rPr>
          <w:rFonts w:ascii="Arial" w:eastAsia="Arial" w:hAnsi="Arial" w:cs="Arial"/>
          <w:spacing w:val="-4"/>
          <w:sz w:val="36"/>
          <w:szCs w:val="36"/>
        </w:rPr>
        <w:t>io</w:t>
      </w:r>
      <w:r>
        <w:rPr>
          <w:rFonts w:ascii="Arial" w:eastAsia="Arial" w:hAnsi="Arial" w:cs="Arial"/>
          <w:sz w:val="36"/>
          <w:szCs w:val="36"/>
        </w:rPr>
        <w:t>n</w:t>
      </w:r>
    </w:p>
    <w:p w:rsidR="00494ABB" w:rsidRDefault="00494ABB">
      <w:pPr>
        <w:spacing w:before="4" w:line="180" w:lineRule="exact"/>
        <w:rPr>
          <w:sz w:val="19"/>
          <w:szCs w:val="19"/>
        </w:rPr>
      </w:pPr>
    </w:p>
    <w:p w:rsidR="00494ABB" w:rsidRDefault="005332E9">
      <w:pPr>
        <w:ind w:left="1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6"/>
          <w:sz w:val="24"/>
          <w:szCs w:val="24"/>
        </w:rPr>
        <w:t>S</w:t>
      </w:r>
      <w:r>
        <w:rPr>
          <w:rFonts w:ascii="Arial" w:eastAsia="Arial" w:hAnsi="Arial" w:cs="Arial"/>
          <w:spacing w:val="7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w w:val="99"/>
          <w:sz w:val="24"/>
          <w:szCs w:val="24"/>
        </w:rPr>
        <w:t>R</w:t>
      </w:r>
      <w:r>
        <w:rPr>
          <w:rFonts w:ascii="Arial" w:eastAsia="Arial" w:hAnsi="Arial" w:cs="Arial"/>
          <w:spacing w:val="3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8"/>
          <w:w w:val="99"/>
          <w:sz w:val="24"/>
          <w:szCs w:val="24"/>
        </w:rPr>
        <w:t>l</w:t>
      </w:r>
      <w:r>
        <w:rPr>
          <w:rFonts w:ascii="Arial" w:eastAsia="Arial" w:hAnsi="Arial" w:cs="Arial"/>
          <w:spacing w:val="7"/>
          <w:w w:val="99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99"/>
          <w:sz w:val="24"/>
          <w:szCs w:val="24"/>
        </w:rPr>
        <w:t>ab</w:t>
      </w:r>
      <w:r>
        <w:rPr>
          <w:rFonts w:ascii="Arial" w:eastAsia="Arial" w:hAnsi="Arial" w:cs="Arial"/>
          <w:spacing w:val="7"/>
          <w:w w:val="99"/>
          <w:sz w:val="24"/>
          <w:szCs w:val="24"/>
        </w:rPr>
        <w:t>i</w:t>
      </w:r>
      <w:r>
        <w:rPr>
          <w:rFonts w:ascii="Arial" w:eastAsia="Arial" w:hAnsi="Arial" w:cs="Arial"/>
          <w:spacing w:val="-8"/>
          <w:w w:val="99"/>
          <w:sz w:val="24"/>
          <w:szCs w:val="24"/>
        </w:rPr>
        <w:t>l</w:t>
      </w:r>
      <w:r>
        <w:rPr>
          <w:rFonts w:ascii="Arial" w:eastAsia="Arial" w:hAnsi="Arial" w:cs="Arial"/>
          <w:spacing w:val="7"/>
          <w:w w:val="99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99"/>
          <w:sz w:val="24"/>
          <w:szCs w:val="24"/>
        </w:rPr>
        <w:t>t</w:t>
      </w:r>
      <w:r>
        <w:rPr>
          <w:rFonts w:ascii="Arial" w:eastAsia="Arial" w:hAnsi="Arial" w:cs="Arial"/>
          <w:w w:val="99"/>
          <w:sz w:val="24"/>
          <w:szCs w:val="24"/>
        </w:rPr>
        <w:t>y</w:t>
      </w:r>
      <w:r>
        <w:rPr>
          <w:rFonts w:ascii="Arial" w:eastAsia="Arial" w:hAnsi="Arial" w:cs="Arial"/>
          <w:spacing w:val="-20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E</w:t>
      </w:r>
      <w:r>
        <w:rPr>
          <w:rFonts w:ascii="Arial" w:eastAsia="Arial" w:hAnsi="Arial" w:cs="Arial"/>
          <w:spacing w:val="-12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g</w:t>
      </w:r>
      <w:r>
        <w:rPr>
          <w:rFonts w:ascii="Arial" w:eastAsia="Arial" w:hAnsi="Arial" w:cs="Arial"/>
          <w:spacing w:val="7"/>
          <w:sz w:val="24"/>
          <w:szCs w:val="24"/>
        </w:rPr>
        <w:t>i</w:t>
      </w:r>
      <w:r>
        <w:rPr>
          <w:rFonts w:ascii="Arial" w:eastAsia="Arial" w:hAnsi="Arial" w:cs="Arial"/>
          <w:spacing w:val="-12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ee</w:t>
      </w:r>
      <w:r>
        <w:rPr>
          <w:rFonts w:ascii="Arial" w:eastAsia="Arial" w:hAnsi="Arial" w:cs="Arial"/>
          <w:spacing w:val="-4"/>
          <w:sz w:val="24"/>
          <w:szCs w:val="24"/>
        </w:rPr>
        <w:t>r</w:t>
      </w:r>
      <w:r>
        <w:rPr>
          <w:rFonts w:ascii="Arial" w:eastAsia="Arial" w:hAnsi="Arial" w:cs="Arial"/>
          <w:spacing w:val="7"/>
          <w:sz w:val="24"/>
          <w:szCs w:val="24"/>
        </w:rPr>
        <w:t>i</w:t>
      </w:r>
      <w:r>
        <w:rPr>
          <w:rFonts w:ascii="Arial" w:eastAsia="Arial" w:hAnsi="Arial" w:cs="Arial"/>
          <w:spacing w:val="-1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Lea</w:t>
      </w:r>
      <w:r>
        <w:rPr>
          <w:rFonts w:ascii="Arial" w:eastAsia="Arial" w:hAnsi="Arial" w:cs="Arial"/>
          <w:sz w:val="24"/>
          <w:szCs w:val="24"/>
        </w:rPr>
        <w:t>d</w:t>
      </w:r>
    </w:p>
    <w:p w:rsidR="00494ABB" w:rsidRDefault="00494ABB">
      <w:pPr>
        <w:spacing w:before="3" w:line="120" w:lineRule="exact"/>
        <w:rPr>
          <w:sz w:val="13"/>
          <w:szCs w:val="13"/>
        </w:rPr>
      </w:pPr>
    </w:p>
    <w:p w:rsidR="00494ABB" w:rsidRDefault="005332E9">
      <w:pPr>
        <w:ind w:left="10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2014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4"/>
          <w:sz w:val="22"/>
          <w:szCs w:val="22"/>
        </w:rPr>
        <w:t>01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4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101"/>
          <w:sz w:val="22"/>
          <w:szCs w:val="22"/>
        </w:rPr>
        <w:t>Pr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e</w:t>
      </w:r>
      <w:r>
        <w:rPr>
          <w:rFonts w:ascii="Arial" w:eastAsia="Arial" w:hAnsi="Arial" w:cs="Arial"/>
          <w:spacing w:val="8"/>
          <w:w w:val="101"/>
          <w:sz w:val="22"/>
          <w:szCs w:val="22"/>
        </w:rPr>
        <w:t>s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en</w:t>
      </w:r>
      <w:r>
        <w:rPr>
          <w:rFonts w:ascii="Arial" w:eastAsia="Arial" w:hAnsi="Arial" w:cs="Arial"/>
          <w:w w:val="101"/>
          <w:sz w:val="22"/>
          <w:szCs w:val="22"/>
        </w:rPr>
        <w:t>t</w:t>
      </w:r>
    </w:p>
    <w:p w:rsidR="00494ABB" w:rsidRDefault="00494ABB">
      <w:pPr>
        <w:spacing w:before="6" w:line="100" w:lineRule="exact"/>
        <w:rPr>
          <w:sz w:val="11"/>
          <w:szCs w:val="11"/>
        </w:rPr>
      </w:pPr>
    </w:p>
    <w:p w:rsidR="00494ABB" w:rsidRDefault="005332E9">
      <w:pPr>
        <w:ind w:left="105"/>
        <w:rPr>
          <w:rFonts w:ascii="Arial" w:eastAsia="Arial" w:hAnsi="Arial" w:cs="Arial"/>
          <w:sz w:val="21"/>
          <w:szCs w:val="21"/>
        </w:rPr>
      </w:pPr>
      <w:hyperlink r:id="rId9"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h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tt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p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://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ap</w:t>
        </w:r>
        <w:r>
          <w:rPr>
            <w:rFonts w:ascii="Arial" w:eastAsia="Arial" w:hAnsi="Arial" w:cs="Arial"/>
            <w:spacing w:val="-1"/>
            <w:w w:val="99"/>
            <w:sz w:val="21"/>
            <w:szCs w:val="21"/>
          </w:rPr>
          <w:t>i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t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a</w:t>
        </w:r>
        <w:r>
          <w:rPr>
            <w:rFonts w:ascii="Arial" w:eastAsia="Arial" w:hAnsi="Arial" w:cs="Arial"/>
            <w:spacing w:val="-1"/>
            <w:w w:val="99"/>
            <w:sz w:val="21"/>
            <w:szCs w:val="21"/>
          </w:rPr>
          <w:t>l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one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.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o</w:t>
        </w:r>
        <w:r>
          <w:rPr>
            <w:rFonts w:ascii="Arial" w:eastAsia="Arial" w:hAnsi="Arial" w:cs="Arial"/>
            <w:w w:val="99"/>
            <w:sz w:val="21"/>
            <w:szCs w:val="21"/>
          </w:rPr>
          <w:t>m</w:t>
        </w:r>
        <w:r>
          <w:rPr>
            <w:rFonts w:ascii="Arial" w:eastAsia="Arial" w:hAnsi="Arial" w:cs="Arial"/>
            <w:spacing w:val="-6"/>
            <w:w w:val="99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pacing w:val="6"/>
            <w:sz w:val="21"/>
            <w:szCs w:val="21"/>
          </w:rPr>
          <w:t>(</w:t>
        </w:r>
        <w:r>
          <w:rPr>
            <w:rFonts w:ascii="Arial" w:eastAsia="Arial" w:hAnsi="Arial" w:cs="Arial"/>
            <w:spacing w:val="4"/>
            <w:sz w:val="21"/>
            <w:szCs w:val="21"/>
          </w:rPr>
          <w:t>h</w:t>
        </w:r>
        <w:r>
          <w:rPr>
            <w:rFonts w:ascii="Arial" w:eastAsia="Arial" w:hAnsi="Arial" w:cs="Arial"/>
            <w:spacing w:val="2"/>
            <w:sz w:val="21"/>
            <w:szCs w:val="21"/>
          </w:rPr>
          <w:t>tt</w:t>
        </w:r>
        <w:r>
          <w:rPr>
            <w:rFonts w:ascii="Arial" w:eastAsia="Arial" w:hAnsi="Arial" w:cs="Arial"/>
            <w:spacing w:val="4"/>
            <w:sz w:val="21"/>
            <w:szCs w:val="21"/>
          </w:rPr>
          <w:t>p</w:t>
        </w:r>
        <w:r>
          <w:rPr>
            <w:rFonts w:ascii="Arial" w:eastAsia="Arial" w:hAnsi="Arial" w:cs="Arial"/>
            <w:spacing w:val="2"/>
            <w:sz w:val="21"/>
            <w:szCs w:val="21"/>
          </w:rPr>
          <w:t>://</w:t>
        </w:r>
        <w:r>
          <w:rPr>
            <w:rFonts w:ascii="Arial" w:eastAsia="Arial" w:hAnsi="Arial" w:cs="Arial"/>
            <w:spacing w:val="1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sz w:val="21"/>
            <w:szCs w:val="21"/>
          </w:rPr>
          <w:t>ap</w:t>
        </w:r>
        <w:r>
          <w:rPr>
            <w:rFonts w:ascii="Arial" w:eastAsia="Arial" w:hAnsi="Arial" w:cs="Arial"/>
            <w:spacing w:val="-1"/>
            <w:sz w:val="21"/>
            <w:szCs w:val="21"/>
          </w:rPr>
          <w:t>i</w:t>
        </w:r>
        <w:r>
          <w:rPr>
            <w:rFonts w:ascii="Arial" w:eastAsia="Arial" w:hAnsi="Arial" w:cs="Arial"/>
            <w:spacing w:val="2"/>
            <w:sz w:val="21"/>
            <w:szCs w:val="21"/>
          </w:rPr>
          <w:t>t</w:t>
        </w:r>
        <w:r>
          <w:rPr>
            <w:rFonts w:ascii="Arial" w:eastAsia="Arial" w:hAnsi="Arial" w:cs="Arial"/>
            <w:spacing w:val="4"/>
            <w:sz w:val="21"/>
            <w:szCs w:val="21"/>
          </w:rPr>
          <w:t>a</w:t>
        </w:r>
        <w:r>
          <w:rPr>
            <w:rFonts w:ascii="Arial" w:eastAsia="Arial" w:hAnsi="Arial" w:cs="Arial"/>
            <w:spacing w:val="-1"/>
            <w:sz w:val="21"/>
            <w:szCs w:val="21"/>
          </w:rPr>
          <w:t>l</w:t>
        </w:r>
        <w:r>
          <w:rPr>
            <w:rFonts w:ascii="Arial" w:eastAsia="Arial" w:hAnsi="Arial" w:cs="Arial"/>
            <w:spacing w:val="4"/>
            <w:sz w:val="21"/>
            <w:szCs w:val="21"/>
          </w:rPr>
          <w:t>one</w:t>
        </w:r>
        <w:r>
          <w:rPr>
            <w:rFonts w:ascii="Arial" w:eastAsia="Arial" w:hAnsi="Arial" w:cs="Arial"/>
            <w:spacing w:val="2"/>
            <w:sz w:val="21"/>
            <w:szCs w:val="21"/>
          </w:rPr>
          <w:t>.</w:t>
        </w:r>
        <w:r>
          <w:rPr>
            <w:rFonts w:ascii="Arial" w:eastAsia="Arial" w:hAnsi="Arial" w:cs="Arial"/>
            <w:spacing w:val="1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sz w:val="21"/>
            <w:szCs w:val="21"/>
          </w:rPr>
          <w:t>o</w:t>
        </w:r>
        <w:r>
          <w:rPr>
            <w:rFonts w:ascii="Arial" w:eastAsia="Arial" w:hAnsi="Arial" w:cs="Arial"/>
            <w:spacing w:val="-8"/>
            <w:sz w:val="21"/>
            <w:szCs w:val="21"/>
          </w:rPr>
          <w:t>m</w:t>
        </w:r>
        <w:r>
          <w:rPr>
            <w:rFonts w:ascii="Arial" w:eastAsia="Arial" w:hAnsi="Arial" w:cs="Arial"/>
            <w:sz w:val="21"/>
            <w:szCs w:val="21"/>
          </w:rPr>
          <w:t>)</w:t>
        </w:r>
      </w:hyperlink>
    </w:p>
    <w:p w:rsidR="00494ABB" w:rsidRDefault="005332E9">
      <w:pPr>
        <w:spacing w:before="80" w:line="280" w:lineRule="atLeast"/>
        <w:ind w:left="105" w:right="125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ap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ban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ha</w:t>
      </w:r>
      <w:r>
        <w:rPr>
          <w:rFonts w:ascii="Arial" w:eastAsia="Arial" w:hAnsi="Arial" w:cs="Arial"/>
          <w:sz w:val="21"/>
          <w:szCs w:val="21"/>
        </w:rPr>
        <w:t xml:space="preserve">t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2"/>
          <w:sz w:val="21"/>
          <w:szCs w:val="21"/>
        </w:rPr>
        <w:t>ff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oa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>rr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f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odu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s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mm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8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un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50</w:t>
      </w:r>
      <w:r>
        <w:rPr>
          <w:rFonts w:ascii="Arial" w:eastAsia="Arial" w:hAnsi="Arial" w:cs="Arial"/>
          <w:sz w:val="21"/>
          <w:szCs w:val="21"/>
        </w:rPr>
        <w:t>0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pan</w:t>
      </w:r>
      <w:r>
        <w:rPr>
          <w:rFonts w:ascii="Arial" w:eastAsia="Arial" w:hAnsi="Arial" w:cs="Arial"/>
          <w:spacing w:val="-14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ap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ha</w:t>
      </w:r>
      <w:r>
        <w:rPr>
          <w:rFonts w:ascii="Arial" w:eastAsia="Arial" w:hAnsi="Arial" w:cs="Arial"/>
          <w:sz w:val="21"/>
          <w:szCs w:val="21"/>
        </w:rPr>
        <w:t xml:space="preserve">s 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t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ogn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14"/>
          <w:sz w:val="21"/>
          <w:szCs w:val="21"/>
        </w:rPr>
        <w:t>z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.</w:t>
      </w:r>
    </w:p>
    <w:p w:rsidR="00494ABB" w:rsidRDefault="00494ABB">
      <w:pPr>
        <w:spacing w:before="8" w:line="160" w:lineRule="exact"/>
        <w:rPr>
          <w:sz w:val="16"/>
          <w:szCs w:val="16"/>
        </w:rPr>
      </w:pPr>
    </w:p>
    <w:p w:rsidR="00494ABB" w:rsidRDefault="005332E9">
      <w:pPr>
        <w:spacing w:before="26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203" style="position:absolute;left:0;text-align:left;margin-left:29.6pt;margin-top:6.25pt;width:3.75pt;height:3.75pt;z-index:-251688448;mso-position-horizontal-relative:page" coordorigin="593,125" coordsize="75,75">
            <v:shape id="_x0000_s1205" style="position:absolute;left:600;top:133;width:60;height:60" coordorigin="600,133" coordsize="60,60" path="m660,163r-8,20l633,193r-3,l610,185,600,166r,-3l608,143r19,-10l630,133r20,8l660,160r,3xe" fillcolor="black" stroked="f">
              <v:path arrowok="t"/>
            </v:shape>
            <v:shape id="_x0000_s1204" style="position:absolute;left:600;top:133;width:60;height:60" coordorigin="600,133" coordsize="60,60" path="m660,163r-8,20l633,193r-3,l610,185,600,166r,-3l608,143r19,-10l630,133r20,8l660,160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3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nno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w</w:t>
      </w:r>
      <w:r>
        <w:rPr>
          <w:rFonts w:ascii="Arial" w:eastAsia="Arial" w:hAnsi="Arial" w:cs="Arial"/>
          <w:spacing w:val="-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he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 xml:space="preserve">t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he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op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pacing w:val="2"/>
          <w:sz w:val="21"/>
          <w:szCs w:val="21"/>
        </w:rPr>
        <w:t>t/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cyc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200" style="position:absolute;left:0;text-align:left;margin-left:29.6pt;margin-top:7.1pt;width:3.75pt;height:3.75pt;z-index:-251687424;mso-position-horizontal-relative:page" coordorigin="593,142" coordsize="75,75">
            <v:shape id="_x0000_s1202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201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3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egu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97" style="position:absolute;left:0;text-align:left;margin-left:29.6pt;margin-top:7.1pt;width:3.75pt;height:3.75pt;z-index:-251686400;mso-position-horizontal-relative:page" coordorigin="593,142" coordsize="75,75">
            <v:shape id="_x0000_s1199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98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4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"</w:t>
      </w:r>
      <w:r>
        <w:rPr>
          <w:rFonts w:ascii="Arial" w:eastAsia="Arial" w:hAnsi="Arial" w:cs="Arial"/>
          <w:spacing w:val="-2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ge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1"/>
          <w:sz w:val="21"/>
          <w:szCs w:val="21"/>
        </w:rPr>
        <w:t>j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"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pacing w:val="4"/>
          <w:sz w:val="21"/>
          <w:szCs w:val="21"/>
        </w:rPr>
        <w:t>no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edg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ha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obb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ead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adop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13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CD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94" style="position:absolute;left:0;text-align:left;margin-left:29.6pt;margin-top:7.1pt;width:3.75pt;height:3.75pt;z-index:-251685376;mso-position-horizontal-relative:page" coordorigin="593,142" coordsize="75,75">
            <v:shape id="_x0000_s1196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95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edu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ou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pen</w:t>
      </w:r>
      <w:r>
        <w:rPr>
          <w:rFonts w:ascii="Arial" w:eastAsia="Arial" w:hAnsi="Arial" w:cs="Arial"/>
          <w:sz w:val="21"/>
          <w:szCs w:val="21"/>
        </w:rPr>
        <w:t xml:space="preserve">d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14"/>
          <w:sz w:val="21"/>
          <w:szCs w:val="21"/>
        </w:rPr>
        <w:t>z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ou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ag</w:t>
      </w:r>
      <w:r>
        <w:rPr>
          <w:rFonts w:ascii="Arial" w:eastAsia="Arial" w:hAnsi="Arial" w:cs="Arial"/>
          <w:sz w:val="21"/>
          <w:szCs w:val="21"/>
        </w:rPr>
        <w:t>e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91" style="position:absolute;left:0;text-align:left;margin-left:29.6pt;margin-top:7.1pt;width:3.75pt;height:3.75pt;z-index:-251684352;mso-position-horizontal-relative:page" coordorigin="593,142" coordsize="75,75">
            <v:shape id="_x0000_s1193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92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4"/>
          <w:sz w:val="21"/>
          <w:szCs w:val="21"/>
        </w:rPr>
        <w:t>Lea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14"/>
          <w:sz w:val="21"/>
          <w:szCs w:val="21"/>
        </w:rPr>
        <w:t>z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ll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ab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qua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4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pe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4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egu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88" style="position:absolute;left:0;text-align:left;margin-left:29.6pt;margin-top:7.1pt;width:3.75pt;height:3.75pt;z-index:-251683328;mso-position-horizontal-relative:page" coordorigin="593,142" coordsize="75,75">
            <v:shape id="_x0000_s1190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89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oppo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un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.</w:t>
      </w:r>
      <w:r>
        <w:rPr>
          <w:rFonts w:ascii="Arial" w:eastAsia="Arial" w:hAnsi="Arial" w:cs="Arial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)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85" style="position:absolute;left:0;text-align:left;margin-left:29.6pt;margin-top:7.1pt;width:3.75pt;height:3.75pt;z-index:-251682304;mso-position-horizontal-relative:page" coordorigin="593,142" coordsize="75,75">
            <v:shape id="_x0000_s1187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86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4"/>
          <w:sz w:val="21"/>
          <w:szCs w:val="21"/>
        </w:rPr>
        <w:t>z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do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dep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y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(</w:t>
      </w:r>
      <w:r>
        <w:rPr>
          <w:rFonts w:ascii="Arial" w:eastAsia="Arial" w:hAnsi="Arial" w:cs="Arial"/>
          <w:spacing w:val="4"/>
          <w:sz w:val="21"/>
          <w:szCs w:val="21"/>
        </w:rPr>
        <w:t>b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ue</w:t>
      </w:r>
      <w:r>
        <w:rPr>
          <w:rFonts w:ascii="Arial" w:eastAsia="Arial" w:hAnsi="Arial" w:cs="Arial"/>
          <w:spacing w:val="2"/>
          <w:sz w:val="21"/>
          <w:szCs w:val="21"/>
        </w:rPr>
        <w:t>/</w:t>
      </w:r>
      <w:r>
        <w:rPr>
          <w:rFonts w:ascii="Arial" w:eastAsia="Arial" w:hAnsi="Arial" w:cs="Arial"/>
          <w:spacing w:val="4"/>
          <w:sz w:val="21"/>
          <w:szCs w:val="21"/>
        </w:rPr>
        <w:t>g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ee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dep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y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)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82" style="position:absolute;left:0;text-align:left;margin-left:29.6pt;margin-top:7.1pt;width:3.75pt;height:3.75pt;z-index:-251681280;mso-position-horizontal-relative:page" coordorigin="593,142" coordsize="75,75">
            <v:shape id="_x0000_s1184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83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4"/>
          <w:sz w:val="21"/>
          <w:szCs w:val="21"/>
        </w:rPr>
        <w:t>E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bu</w:t>
      </w:r>
      <w:r>
        <w:rPr>
          <w:rFonts w:ascii="Arial" w:eastAsia="Arial" w:hAnsi="Arial" w:cs="Arial"/>
          <w:spacing w:val="-1"/>
          <w:sz w:val="21"/>
          <w:szCs w:val="21"/>
        </w:rPr>
        <w:t>il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na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ode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eab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od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mm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ada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ope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79" style="position:absolute;left:0;text-align:left;margin-left:29.6pt;margin-top:7.1pt;width:3.75pt;height:3.75pt;z-index:-251680256;mso-position-horizontal-relative:page" coordorigin="593,142" coordsize="75,75">
            <v:shape id="_x0000_s1181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80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anda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pacing w:val="4"/>
          <w:sz w:val="21"/>
          <w:szCs w:val="21"/>
        </w:rPr>
        <w:t>od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ou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gu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anage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eab</w:t>
      </w:r>
      <w:r>
        <w:rPr>
          <w:rFonts w:ascii="Arial" w:eastAsia="Arial" w:hAnsi="Arial" w:cs="Arial"/>
          <w:spacing w:val="-1"/>
          <w:sz w:val="21"/>
          <w:szCs w:val="21"/>
        </w:rPr>
        <w:t>ili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y</w:t>
      </w:r>
    </w:p>
    <w:p w:rsidR="00494ABB" w:rsidRDefault="00494ABB">
      <w:pPr>
        <w:spacing w:before="3" w:line="200" w:lineRule="exact"/>
      </w:pPr>
    </w:p>
    <w:p w:rsidR="00494ABB" w:rsidRDefault="005332E9">
      <w:pPr>
        <w:ind w:left="105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spacing w:val="-13"/>
          <w:sz w:val="36"/>
          <w:szCs w:val="36"/>
        </w:rPr>
        <w:t>A</w:t>
      </w:r>
      <w:r>
        <w:rPr>
          <w:rFonts w:ascii="Arial" w:eastAsia="Arial" w:hAnsi="Arial" w:cs="Arial"/>
          <w:spacing w:val="11"/>
          <w:sz w:val="36"/>
          <w:szCs w:val="36"/>
        </w:rPr>
        <w:t>ll</w:t>
      </w:r>
      <w:r>
        <w:rPr>
          <w:rFonts w:ascii="Arial" w:eastAsia="Arial" w:hAnsi="Arial" w:cs="Arial"/>
          <w:spacing w:val="1"/>
          <w:sz w:val="36"/>
          <w:szCs w:val="36"/>
        </w:rPr>
        <w:t>scr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pacing w:val="11"/>
          <w:sz w:val="36"/>
          <w:szCs w:val="36"/>
        </w:rPr>
        <w:t>p</w:t>
      </w:r>
      <w:r>
        <w:rPr>
          <w:rFonts w:ascii="Arial" w:eastAsia="Arial" w:hAnsi="Arial" w:cs="Arial"/>
          <w:spacing w:val="6"/>
          <w:sz w:val="36"/>
          <w:szCs w:val="36"/>
        </w:rPr>
        <w:t>t</w:t>
      </w:r>
      <w:r>
        <w:rPr>
          <w:rFonts w:ascii="Arial" w:eastAsia="Arial" w:hAnsi="Arial" w:cs="Arial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spacing w:val="-7"/>
          <w:sz w:val="36"/>
          <w:szCs w:val="36"/>
        </w:rPr>
        <w:t xml:space="preserve"> </w:t>
      </w:r>
      <w:r>
        <w:rPr>
          <w:rFonts w:ascii="Arial" w:eastAsia="Arial" w:hAnsi="Arial" w:cs="Arial"/>
          <w:spacing w:val="-3"/>
          <w:sz w:val="36"/>
          <w:szCs w:val="36"/>
        </w:rPr>
        <w:t>H</w:t>
      </w:r>
      <w:r>
        <w:rPr>
          <w:rFonts w:ascii="Arial" w:eastAsia="Arial" w:hAnsi="Arial" w:cs="Arial"/>
          <w:spacing w:val="-4"/>
          <w:sz w:val="36"/>
          <w:szCs w:val="36"/>
        </w:rPr>
        <w:t>ea</w:t>
      </w:r>
      <w:r>
        <w:rPr>
          <w:rFonts w:ascii="Arial" w:eastAsia="Arial" w:hAnsi="Arial" w:cs="Arial"/>
          <w:spacing w:val="11"/>
          <w:sz w:val="36"/>
          <w:szCs w:val="36"/>
        </w:rPr>
        <w:t>l</w:t>
      </w:r>
      <w:r>
        <w:rPr>
          <w:rFonts w:ascii="Arial" w:eastAsia="Arial" w:hAnsi="Arial" w:cs="Arial"/>
          <w:spacing w:val="6"/>
          <w:sz w:val="36"/>
          <w:szCs w:val="36"/>
        </w:rPr>
        <w:t>t</w:t>
      </w:r>
      <w:r>
        <w:rPr>
          <w:rFonts w:ascii="Arial" w:eastAsia="Arial" w:hAnsi="Arial" w:cs="Arial"/>
          <w:spacing w:val="11"/>
          <w:sz w:val="36"/>
          <w:szCs w:val="36"/>
        </w:rPr>
        <w:t>h</w:t>
      </w:r>
      <w:r>
        <w:rPr>
          <w:rFonts w:ascii="Arial" w:eastAsia="Arial" w:hAnsi="Arial" w:cs="Arial"/>
          <w:spacing w:val="1"/>
          <w:sz w:val="36"/>
          <w:szCs w:val="36"/>
        </w:rPr>
        <w:t>c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pacing w:val="1"/>
          <w:sz w:val="36"/>
          <w:szCs w:val="36"/>
        </w:rPr>
        <w:t>r</w:t>
      </w:r>
      <w:r>
        <w:rPr>
          <w:rFonts w:ascii="Arial" w:eastAsia="Arial" w:hAnsi="Arial" w:cs="Arial"/>
          <w:sz w:val="36"/>
          <w:szCs w:val="36"/>
        </w:rPr>
        <w:t>e</w:t>
      </w:r>
      <w:r>
        <w:rPr>
          <w:rFonts w:ascii="Arial" w:eastAsia="Arial" w:hAnsi="Arial" w:cs="Arial"/>
          <w:spacing w:val="-15"/>
          <w:sz w:val="36"/>
          <w:szCs w:val="36"/>
        </w:rPr>
        <w:t xml:space="preserve"> </w:t>
      </w:r>
      <w:r>
        <w:rPr>
          <w:rFonts w:ascii="Arial" w:eastAsia="Arial" w:hAnsi="Arial" w:cs="Arial"/>
          <w:spacing w:val="2"/>
          <w:sz w:val="36"/>
          <w:szCs w:val="36"/>
        </w:rPr>
        <w:t>S</w:t>
      </w:r>
      <w:r>
        <w:rPr>
          <w:rFonts w:ascii="Arial" w:eastAsia="Arial" w:hAnsi="Arial" w:cs="Arial"/>
          <w:spacing w:val="-4"/>
          <w:sz w:val="36"/>
          <w:szCs w:val="36"/>
        </w:rPr>
        <w:t>o</w:t>
      </w:r>
      <w:r>
        <w:rPr>
          <w:rFonts w:ascii="Arial" w:eastAsia="Arial" w:hAnsi="Arial" w:cs="Arial"/>
          <w:spacing w:val="11"/>
          <w:sz w:val="36"/>
          <w:szCs w:val="36"/>
        </w:rPr>
        <w:t>lu</w:t>
      </w:r>
      <w:r>
        <w:rPr>
          <w:rFonts w:ascii="Arial" w:eastAsia="Arial" w:hAnsi="Arial" w:cs="Arial"/>
          <w:spacing w:val="6"/>
          <w:sz w:val="36"/>
          <w:szCs w:val="36"/>
        </w:rPr>
        <w:t>t</w:t>
      </w:r>
      <w:r>
        <w:rPr>
          <w:rFonts w:ascii="Arial" w:eastAsia="Arial" w:hAnsi="Arial" w:cs="Arial"/>
          <w:spacing w:val="-4"/>
          <w:sz w:val="36"/>
          <w:szCs w:val="36"/>
        </w:rPr>
        <w:t>io</w:t>
      </w:r>
      <w:r>
        <w:rPr>
          <w:rFonts w:ascii="Arial" w:eastAsia="Arial" w:hAnsi="Arial" w:cs="Arial"/>
          <w:spacing w:val="11"/>
          <w:sz w:val="36"/>
          <w:szCs w:val="36"/>
        </w:rPr>
        <w:t>n</w:t>
      </w:r>
      <w:r>
        <w:rPr>
          <w:rFonts w:ascii="Arial" w:eastAsia="Arial" w:hAnsi="Arial" w:cs="Arial"/>
          <w:sz w:val="36"/>
          <w:szCs w:val="36"/>
        </w:rPr>
        <w:t>s</w:t>
      </w:r>
    </w:p>
    <w:p w:rsidR="00494ABB" w:rsidRDefault="00494ABB">
      <w:pPr>
        <w:spacing w:before="4" w:line="180" w:lineRule="exact"/>
        <w:rPr>
          <w:sz w:val="19"/>
          <w:szCs w:val="19"/>
        </w:rPr>
      </w:pPr>
    </w:p>
    <w:p w:rsidR="00494ABB" w:rsidRDefault="005332E9">
      <w:pPr>
        <w:ind w:left="1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5"/>
          <w:sz w:val="24"/>
          <w:szCs w:val="24"/>
        </w:rPr>
        <w:t>F</w:t>
      </w:r>
      <w:r>
        <w:rPr>
          <w:rFonts w:ascii="Arial" w:eastAsia="Arial" w:hAnsi="Arial" w:cs="Arial"/>
          <w:spacing w:val="-12"/>
          <w:sz w:val="24"/>
          <w:szCs w:val="24"/>
        </w:rPr>
        <w:t>un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pacing w:val="7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pacing w:val="-12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0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Lea</w:t>
      </w:r>
      <w:r>
        <w:rPr>
          <w:rFonts w:ascii="Arial" w:eastAsia="Arial" w:hAnsi="Arial" w:cs="Arial"/>
          <w:sz w:val="24"/>
          <w:szCs w:val="24"/>
        </w:rPr>
        <w:t>d</w:t>
      </w:r>
    </w:p>
    <w:p w:rsidR="00494ABB" w:rsidRDefault="00494ABB">
      <w:pPr>
        <w:spacing w:before="3" w:line="120" w:lineRule="exact"/>
        <w:rPr>
          <w:sz w:val="13"/>
          <w:szCs w:val="13"/>
        </w:rPr>
      </w:pPr>
    </w:p>
    <w:p w:rsidR="00494ABB" w:rsidRDefault="005332E9">
      <w:pPr>
        <w:ind w:left="10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2013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4"/>
          <w:sz w:val="22"/>
          <w:szCs w:val="22"/>
        </w:rPr>
        <w:t>05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4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2014</w:t>
      </w:r>
      <w:r>
        <w:rPr>
          <w:rFonts w:ascii="Arial" w:eastAsia="Arial" w:hAnsi="Arial" w:cs="Arial"/>
          <w:spacing w:val="1"/>
          <w:w w:val="101"/>
          <w:sz w:val="22"/>
          <w:szCs w:val="22"/>
        </w:rPr>
        <w:t>-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12</w:t>
      </w:r>
      <w:r>
        <w:rPr>
          <w:rFonts w:ascii="Arial" w:eastAsia="Arial" w:hAnsi="Arial" w:cs="Arial"/>
          <w:spacing w:val="1"/>
          <w:w w:val="101"/>
          <w:sz w:val="22"/>
          <w:szCs w:val="22"/>
        </w:rPr>
        <w:t>-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3</w:t>
      </w:r>
      <w:r>
        <w:rPr>
          <w:rFonts w:ascii="Arial" w:eastAsia="Arial" w:hAnsi="Arial" w:cs="Arial"/>
          <w:w w:val="101"/>
          <w:sz w:val="22"/>
          <w:szCs w:val="22"/>
        </w:rPr>
        <w:t>1</w:t>
      </w:r>
    </w:p>
    <w:p w:rsidR="00494ABB" w:rsidRDefault="00494ABB">
      <w:pPr>
        <w:spacing w:before="6" w:line="100" w:lineRule="exact"/>
        <w:rPr>
          <w:sz w:val="11"/>
          <w:szCs w:val="11"/>
        </w:rPr>
      </w:pPr>
    </w:p>
    <w:p w:rsidR="00494ABB" w:rsidRDefault="005332E9">
      <w:pPr>
        <w:ind w:left="105"/>
        <w:rPr>
          <w:rFonts w:ascii="Arial" w:eastAsia="Arial" w:hAnsi="Arial" w:cs="Arial"/>
          <w:sz w:val="21"/>
          <w:szCs w:val="21"/>
        </w:rPr>
      </w:pPr>
      <w:hyperlink r:id="rId10"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h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tt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p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://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a</w:t>
        </w:r>
        <w:r>
          <w:rPr>
            <w:rFonts w:ascii="Arial" w:eastAsia="Arial" w:hAnsi="Arial" w:cs="Arial"/>
            <w:spacing w:val="-1"/>
            <w:w w:val="99"/>
            <w:sz w:val="21"/>
            <w:szCs w:val="21"/>
          </w:rPr>
          <w:t>ll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sc</w:t>
        </w:r>
        <w:r>
          <w:rPr>
            <w:rFonts w:ascii="Arial" w:eastAsia="Arial" w:hAnsi="Arial" w:cs="Arial"/>
            <w:spacing w:val="6"/>
            <w:w w:val="99"/>
            <w:sz w:val="21"/>
            <w:szCs w:val="21"/>
          </w:rPr>
          <w:t>r</w:t>
        </w:r>
        <w:r>
          <w:rPr>
            <w:rFonts w:ascii="Arial" w:eastAsia="Arial" w:hAnsi="Arial" w:cs="Arial"/>
            <w:spacing w:val="-1"/>
            <w:w w:val="99"/>
            <w:sz w:val="21"/>
            <w:szCs w:val="21"/>
          </w:rPr>
          <w:t>i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p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t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s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.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o</w:t>
        </w:r>
        <w:r>
          <w:rPr>
            <w:rFonts w:ascii="Arial" w:eastAsia="Arial" w:hAnsi="Arial" w:cs="Arial"/>
            <w:w w:val="99"/>
            <w:sz w:val="21"/>
            <w:szCs w:val="21"/>
          </w:rPr>
          <w:t>m</w:t>
        </w:r>
        <w:r>
          <w:rPr>
            <w:rFonts w:ascii="Arial" w:eastAsia="Arial" w:hAnsi="Arial" w:cs="Arial"/>
            <w:spacing w:val="-6"/>
            <w:w w:val="99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pacing w:val="6"/>
            <w:sz w:val="21"/>
            <w:szCs w:val="21"/>
          </w:rPr>
          <w:t>(</w:t>
        </w:r>
        <w:r>
          <w:rPr>
            <w:rFonts w:ascii="Arial" w:eastAsia="Arial" w:hAnsi="Arial" w:cs="Arial"/>
            <w:spacing w:val="4"/>
            <w:sz w:val="21"/>
            <w:szCs w:val="21"/>
          </w:rPr>
          <w:t>h</w:t>
        </w:r>
        <w:r>
          <w:rPr>
            <w:rFonts w:ascii="Arial" w:eastAsia="Arial" w:hAnsi="Arial" w:cs="Arial"/>
            <w:spacing w:val="2"/>
            <w:sz w:val="21"/>
            <w:szCs w:val="21"/>
          </w:rPr>
          <w:t>tt</w:t>
        </w:r>
        <w:r>
          <w:rPr>
            <w:rFonts w:ascii="Arial" w:eastAsia="Arial" w:hAnsi="Arial" w:cs="Arial"/>
            <w:spacing w:val="4"/>
            <w:sz w:val="21"/>
            <w:szCs w:val="21"/>
          </w:rPr>
          <w:t>p</w:t>
        </w:r>
        <w:r>
          <w:rPr>
            <w:rFonts w:ascii="Arial" w:eastAsia="Arial" w:hAnsi="Arial" w:cs="Arial"/>
            <w:spacing w:val="2"/>
            <w:sz w:val="21"/>
            <w:szCs w:val="21"/>
          </w:rPr>
          <w:t>://</w:t>
        </w:r>
        <w:r>
          <w:rPr>
            <w:rFonts w:ascii="Arial" w:eastAsia="Arial" w:hAnsi="Arial" w:cs="Arial"/>
            <w:spacing w:val="4"/>
            <w:sz w:val="21"/>
            <w:szCs w:val="21"/>
          </w:rPr>
          <w:t>a</w:t>
        </w:r>
        <w:r>
          <w:rPr>
            <w:rFonts w:ascii="Arial" w:eastAsia="Arial" w:hAnsi="Arial" w:cs="Arial"/>
            <w:spacing w:val="-1"/>
            <w:sz w:val="21"/>
            <w:szCs w:val="21"/>
          </w:rPr>
          <w:t>ll</w:t>
        </w:r>
        <w:r>
          <w:rPr>
            <w:rFonts w:ascii="Arial" w:eastAsia="Arial" w:hAnsi="Arial" w:cs="Arial"/>
            <w:spacing w:val="1"/>
            <w:sz w:val="21"/>
            <w:szCs w:val="21"/>
          </w:rPr>
          <w:t>sc</w:t>
        </w:r>
        <w:r>
          <w:rPr>
            <w:rFonts w:ascii="Arial" w:eastAsia="Arial" w:hAnsi="Arial" w:cs="Arial"/>
            <w:spacing w:val="6"/>
            <w:sz w:val="21"/>
            <w:szCs w:val="21"/>
          </w:rPr>
          <w:t>r</w:t>
        </w:r>
        <w:r>
          <w:rPr>
            <w:rFonts w:ascii="Arial" w:eastAsia="Arial" w:hAnsi="Arial" w:cs="Arial"/>
            <w:spacing w:val="-1"/>
            <w:sz w:val="21"/>
            <w:szCs w:val="21"/>
          </w:rPr>
          <w:t>i</w:t>
        </w:r>
        <w:r>
          <w:rPr>
            <w:rFonts w:ascii="Arial" w:eastAsia="Arial" w:hAnsi="Arial" w:cs="Arial"/>
            <w:spacing w:val="4"/>
            <w:sz w:val="21"/>
            <w:szCs w:val="21"/>
          </w:rPr>
          <w:t>p</w:t>
        </w:r>
        <w:r>
          <w:rPr>
            <w:rFonts w:ascii="Arial" w:eastAsia="Arial" w:hAnsi="Arial" w:cs="Arial"/>
            <w:spacing w:val="2"/>
            <w:sz w:val="21"/>
            <w:szCs w:val="21"/>
          </w:rPr>
          <w:t>t</w:t>
        </w:r>
        <w:r>
          <w:rPr>
            <w:rFonts w:ascii="Arial" w:eastAsia="Arial" w:hAnsi="Arial" w:cs="Arial"/>
            <w:spacing w:val="1"/>
            <w:sz w:val="21"/>
            <w:szCs w:val="21"/>
          </w:rPr>
          <w:t>s</w:t>
        </w:r>
        <w:r>
          <w:rPr>
            <w:rFonts w:ascii="Arial" w:eastAsia="Arial" w:hAnsi="Arial" w:cs="Arial"/>
            <w:spacing w:val="2"/>
            <w:sz w:val="21"/>
            <w:szCs w:val="21"/>
          </w:rPr>
          <w:t>.</w:t>
        </w:r>
        <w:r>
          <w:rPr>
            <w:rFonts w:ascii="Arial" w:eastAsia="Arial" w:hAnsi="Arial" w:cs="Arial"/>
            <w:spacing w:val="1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sz w:val="21"/>
            <w:szCs w:val="21"/>
          </w:rPr>
          <w:t>o</w:t>
        </w:r>
        <w:r>
          <w:rPr>
            <w:rFonts w:ascii="Arial" w:eastAsia="Arial" w:hAnsi="Arial" w:cs="Arial"/>
            <w:spacing w:val="-8"/>
            <w:sz w:val="21"/>
            <w:szCs w:val="21"/>
          </w:rPr>
          <w:t>m</w:t>
        </w:r>
        <w:r>
          <w:rPr>
            <w:rFonts w:ascii="Arial" w:eastAsia="Arial" w:hAnsi="Arial" w:cs="Arial"/>
            <w:sz w:val="21"/>
            <w:szCs w:val="21"/>
          </w:rPr>
          <w:t>)</w:t>
        </w:r>
      </w:hyperlink>
    </w:p>
    <w:p w:rsidR="00494ABB" w:rsidRDefault="005332E9">
      <w:pPr>
        <w:spacing w:before="86" w:line="280" w:lineRule="exact"/>
        <w:ind w:left="105" w:right="245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2"/>
          <w:sz w:val="21"/>
          <w:szCs w:val="21"/>
        </w:rPr>
        <w:t>W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bu</w:t>
      </w:r>
      <w:r>
        <w:rPr>
          <w:rFonts w:ascii="Arial" w:eastAsia="Arial" w:hAnsi="Arial" w:cs="Arial"/>
          <w:spacing w:val="-1"/>
          <w:sz w:val="21"/>
          <w:szCs w:val="21"/>
        </w:rPr>
        <w:t>il</w:t>
      </w:r>
      <w:r>
        <w:rPr>
          <w:rFonts w:ascii="Arial" w:eastAsia="Arial" w:hAnsi="Arial" w:cs="Arial"/>
          <w:spacing w:val="4"/>
          <w:sz w:val="21"/>
          <w:szCs w:val="21"/>
        </w:rPr>
        <w:t>d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open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onne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mm</w:t>
      </w:r>
      <w:r>
        <w:rPr>
          <w:rFonts w:ascii="Arial" w:eastAsia="Arial" w:hAnsi="Arial" w:cs="Arial"/>
          <w:spacing w:val="4"/>
          <w:sz w:val="21"/>
          <w:szCs w:val="21"/>
        </w:rPr>
        <w:t>un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hea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ll</w:t>
      </w:r>
      <w:r>
        <w:rPr>
          <w:rFonts w:ascii="Arial" w:eastAsia="Arial" w:hAnsi="Arial" w:cs="Arial"/>
          <w:spacing w:val="1"/>
          <w:sz w:val="21"/>
          <w:szCs w:val="21"/>
        </w:rPr>
        <w:t>sc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enab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h </w:t>
      </w:r>
      <w:r>
        <w:rPr>
          <w:rFonts w:ascii="Arial" w:eastAsia="Arial" w:hAnsi="Arial" w:cs="Arial"/>
          <w:spacing w:val="4"/>
          <w:sz w:val="21"/>
          <w:szCs w:val="21"/>
        </w:rPr>
        <w:t>g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hea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r </w:t>
      </w:r>
      <w:r>
        <w:rPr>
          <w:rFonts w:ascii="Arial" w:eastAsia="Arial" w:hAnsi="Arial" w:cs="Arial"/>
          <w:spacing w:val="4"/>
          <w:sz w:val="21"/>
          <w:szCs w:val="21"/>
        </w:rPr>
        <w:t>pa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4"/>
          <w:sz w:val="21"/>
          <w:szCs w:val="21"/>
        </w:rPr>
        <w:t>opu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mm</w:t>
      </w:r>
      <w:r>
        <w:rPr>
          <w:rFonts w:ascii="Arial" w:eastAsia="Arial" w:hAnsi="Arial" w:cs="Arial"/>
          <w:spacing w:val="4"/>
          <w:sz w:val="21"/>
          <w:szCs w:val="21"/>
        </w:rPr>
        <w:t>un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W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he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y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cc</w:t>
      </w:r>
      <w:r>
        <w:rPr>
          <w:rFonts w:ascii="Arial" w:eastAsia="Arial" w:hAnsi="Arial" w:cs="Arial"/>
          <w:spacing w:val="4"/>
          <w:sz w:val="21"/>
          <w:szCs w:val="21"/>
        </w:rPr>
        <w:t>ee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s </w:t>
      </w:r>
      <w:r>
        <w:rPr>
          <w:rFonts w:ascii="Arial" w:eastAsia="Arial" w:hAnsi="Arial" w:cs="Arial"/>
          <w:spacing w:val="1"/>
          <w:sz w:val="21"/>
          <w:szCs w:val="21"/>
        </w:rPr>
        <w:t>y</w:t>
      </w:r>
      <w:r>
        <w:rPr>
          <w:rFonts w:ascii="Arial" w:eastAsia="Arial" w:hAnsi="Arial" w:cs="Arial"/>
          <w:spacing w:val="4"/>
          <w:sz w:val="21"/>
          <w:szCs w:val="21"/>
        </w:rPr>
        <w:t>ou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d </w:t>
      </w:r>
      <w:r>
        <w:rPr>
          <w:rFonts w:ascii="Arial" w:eastAsia="Arial" w:hAnsi="Arial" w:cs="Arial"/>
          <w:spacing w:val="4"/>
          <w:sz w:val="21"/>
          <w:szCs w:val="21"/>
        </w:rPr>
        <w:t>pa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ne</w:t>
      </w:r>
      <w:r>
        <w:rPr>
          <w:rFonts w:ascii="Arial" w:eastAsia="Arial" w:hAnsi="Arial" w:cs="Arial"/>
          <w:spacing w:val="-9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.</w:t>
      </w:r>
    </w:p>
    <w:p w:rsidR="00494ABB" w:rsidRDefault="00494ABB">
      <w:pPr>
        <w:spacing w:before="5" w:line="140" w:lineRule="exact"/>
        <w:rPr>
          <w:sz w:val="15"/>
          <w:szCs w:val="15"/>
        </w:rPr>
      </w:pPr>
    </w:p>
    <w:p w:rsidR="00494ABB" w:rsidRDefault="005332E9">
      <w:pPr>
        <w:spacing w:before="26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76" style="position:absolute;left:0;text-align:left;margin-left:29.6pt;margin-top:6.25pt;width:3.75pt;height:3.75pt;z-index:-251679232;mso-position-horizontal-relative:page" coordorigin="593,125" coordsize="75,75">
            <v:shape id="_x0000_s1178" style="position:absolute;left:600;top:133;width:60;height:60" coordorigin="600,133" coordsize="60,60" path="m660,163r-8,20l633,193r-3,l610,185,600,166r,-3l608,143r19,-10l630,133r20,8l660,160r,3xe" fillcolor="black" stroked="f">
              <v:path arrowok="t"/>
            </v:shape>
            <v:shape id="_x0000_s1177" style="position:absolute;left:600;top:133;width:60;height:60" coordorigin="600,133" coordsize="60,60" path="m660,163r-8,20l633,193r-3,l610,185,600,166r,-3l608,143r19,-10l630,133r20,8l660,160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4"/>
          <w:sz w:val="21"/>
          <w:szCs w:val="21"/>
        </w:rPr>
        <w:t>Le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2"/>
          <w:sz w:val="21"/>
          <w:szCs w:val="21"/>
        </w:rPr>
        <w:t>ff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ho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ou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1"/>
          <w:szCs w:val="21"/>
        </w:rPr>
        <w:t>P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y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pa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ee</w:t>
      </w:r>
      <w:r>
        <w:rPr>
          <w:rFonts w:ascii="Arial" w:eastAsia="Arial" w:hAnsi="Arial" w:cs="Arial"/>
          <w:sz w:val="21"/>
          <w:szCs w:val="21"/>
        </w:rPr>
        <w:t>t</w:t>
      </w:r>
      <w:proofErr w:type="spellEnd"/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odu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s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73" style="position:absolute;left:0;text-align:left;margin-left:29.6pt;margin-top:7.1pt;width:3.75pt;height:3.75pt;z-index:-251678208;mso-position-horizontal-relative:page" coordorigin="593,142" coordsize="75,75">
            <v:shape id="_x0000_s1175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74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ab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he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ll</w:t>
      </w:r>
      <w:r>
        <w:rPr>
          <w:rFonts w:ascii="Arial" w:eastAsia="Arial" w:hAnsi="Arial" w:cs="Arial"/>
          <w:spacing w:val="6"/>
          <w:sz w:val="21"/>
          <w:szCs w:val="21"/>
        </w:rPr>
        <w:t>-</w:t>
      </w:r>
      <w:r>
        <w:rPr>
          <w:rFonts w:ascii="Arial" w:eastAsia="Arial" w:hAnsi="Arial" w:cs="Arial"/>
          <w:spacing w:val="4"/>
          <w:sz w:val="21"/>
          <w:szCs w:val="21"/>
        </w:rPr>
        <w:t>do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t 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ab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no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ck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70" style="position:absolute;left:0;text-align:left;margin-left:29.6pt;margin-top:7.1pt;width:3.75pt;height:3.75pt;z-index:-251677184;mso-position-horizontal-relative:page" coordorigin="593,142" coordsize="75,75">
            <v:shape id="_x0000_s1172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71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5"/>
          <w:sz w:val="21"/>
          <w:szCs w:val="21"/>
        </w:rPr>
        <w:t>U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ili</w:t>
      </w:r>
      <w:r>
        <w:rPr>
          <w:rFonts w:ascii="Arial" w:eastAsia="Arial" w:hAnsi="Arial" w:cs="Arial"/>
          <w:spacing w:val="-14"/>
          <w:sz w:val="21"/>
          <w:szCs w:val="21"/>
        </w:rPr>
        <w:t>z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ua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ud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o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t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anage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(</w:t>
      </w:r>
      <w:r>
        <w:rPr>
          <w:rFonts w:ascii="Arial" w:eastAsia="Arial" w:hAnsi="Arial" w:cs="Arial"/>
          <w:spacing w:val="-4"/>
          <w:sz w:val="21"/>
          <w:szCs w:val="21"/>
        </w:rPr>
        <w:t>VS</w:t>
      </w:r>
      <w:r>
        <w:rPr>
          <w:rFonts w:ascii="Arial" w:eastAsia="Arial" w:hAnsi="Arial" w:cs="Arial"/>
          <w:spacing w:val="8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8"/>
          <w:sz w:val="21"/>
          <w:szCs w:val="21"/>
        </w:rPr>
        <w:t>T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)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edu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3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k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oo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t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67" style="position:absolute;left:0;text-align:left;margin-left:29.6pt;margin-top:7.1pt;width:3.75pt;height:3.75pt;z-index:-251676160;mso-position-horizontal-relative:page" coordorigin="593,142" coordsize="75,75">
            <v:shape id="_x0000_s1169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68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ange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-14"/>
          <w:sz w:val="21"/>
          <w:szCs w:val="21"/>
        </w:rPr>
        <w:t>z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bedd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qua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op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s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64" style="position:absolute;left:0;text-align:left;margin-left:29.6pt;margin-top:7.1pt;width:3.75pt;height:3.75pt;z-index:-251675136;mso-position-horizontal-relative:page" coordorigin="593,142" coordsize="75,75">
            <v:shape id="_x0000_s1166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65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op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f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enab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Q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op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cyc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.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61" style="position:absolute;left:0;text-align:left;margin-left:29.6pt;margin-top:7.1pt;width:3.75pt;height:3.75pt;z-index:-251674112;mso-position-horizontal-relative:page" coordorigin="593,142" coordsize="75,75">
            <v:shape id="_x0000_s1163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62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7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ck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au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anua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oad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>il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8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ounda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S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t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anage</w:t>
      </w:r>
      <w:r>
        <w:rPr>
          <w:rFonts w:ascii="Arial" w:eastAsia="Arial" w:hAnsi="Arial" w:cs="Arial"/>
          <w:sz w:val="21"/>
          <w:szCs w:val="21"/>
        </w:rPr>
        <w:t>r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  <w:sectPr w:rsidR="00494ABB">
          <w:pgSz w:w="12240" w:h="15840"/>
          <w:pgMar w:top="420" w:right="140" w:bottom="0" w:left="120" w:header="720" w:footer="720" w:gutter="0"/>
          <w:cols w:space="720"/>
        </w:sectPr>
      </w:pPr>
      <w:r>
        <w:pict>
          <v:group id="_x0000_s1158" style="position:absolute;left:0;text-align:left;margin-left:29.6pt;margin-top:7.1pt;width:3.75pt;height:3.75pt;z-index:-251673088;mso-position-horizontal-relative:page" coordorigin="593,142" coordsize="75,75">
            <v:shape id="_x0000_s1160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59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3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14"/>
          <w:sz w:val="21"/>
          <w:szCs w:val="21"/>
        </w:rPr>
        <w:t>z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oughpu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f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30"/>
          <w:sz w:val="21"/>
          <w:szCs w:val="21"/>
        </w:rPr>
        <w:t>w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ft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l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ed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</w:p>
    <w:p w:rsidR="00494ABB" w:rsidRDefault="005332E9">
      <w:pPr>
        <w:spacing w:line="380" w:lineRule="exact"/>
        <w:ind w:left="10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-3"/>
          <w:sz w:val="36"/>
          <w:szCs w:val="36"/>
        </w:rPr>
        <w:lastRenderedPageBreak/>
        <w:t>C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pacing w:val="11"/>
          <w:sz w:val="36"/>
          <w:szCs w:val="36"/>
        </w:rPr>
        <w:t>p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pacing w:val="6"/>
          <w:sz w:val="36"/>
          <w:szCs w:val="36"/>
        </w:rPr>
        <w:t>t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z w:val="36"/>
          <w:szCs w:val="36"/>
        </w:rPr>
        <w:t>l</w:t>
      </w:r>
      <w:r>
        <w:rPr>
          <w:rFonts w:ascii="Arial" w:eastAsia="Arial" w:hAnsi="Arial" w:cs="Arial"/>
          <w:spacing w:val="5"/>
          <w:sz w:val="36"/>
          <w:szCs w:val="36"/>
        </w:rPr>
        <w:t xml:space="preserve"> </w:t>
      </w:r>
      <w:r>
        <w:rPr>
          <w:rFonts w:ascii="Arial" w:eastAsia="Arial" w:hAnsi="Arial" w:cs="Arial"/>
          <w:spacing w:val="7"/>
          <w:sz w:val="36"/>
          <w:szCs w:val="36"/>
        </w:rPr>
        <w:t>O</w:t>
      </w:r>
      <w:r>
        <w:rPr>
          <w:rFonts w:ascii="Arial" w:eastAsia="Arial" w:hAnsi="Arial" w:cs="Arial"/>
          <w:spacing w:val="11"/>
          <w:sz w:val="36"/>
          <w:szCs w:val="36"/>
        </w:rPr>
        <w:t>n</w:t>
      </w:r>
      <w:r>
        <w:rPr>
          <w:rFonts w:ascii="Arial" w:eastAsia="Arial" w:hAnsi="Arial" w:cs="Arial"/>
          <w:sz w:val="36"/>
          <w:szCs w:val="36"/>
        </w:rPr>
        <w:t>e</w:t>
      </w:r>
      <w:r>
        <w:rPr>
          <w:rFonts w:ascii="Arial" w:eastAsia="Arial" w:hAnsi="Arial" w:cs="Arial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spacing w:val="7"/>
          <w:sz w:val="36"/>
          <w:szCs w:val="36"/>
        </w:rPr>
        <w:t>F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pacing w:val="11"/>
          <w:sz w:val="36"/>
          <w:szCs w:val="36"/>
        </w:rPr>
        <w:t>n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pacing w:val="11"/>
          <w:sz w:val="36"/>
          <w:szCs w:val="36"/>
        </w:rPr>
        <w:t>n</w:t>
      </w:r>
      <w:r>
        <w:rPr>
          <w:rFonts w:ascii="Arial" w:eastAsia="Arial" w:hAnsi="Arial" w:cs="Arial"/>
          <w:spacing w:val="1"/>
          <w:sz w:val="36"/>
          <w:szCs w:val="36"/>
        </w:rPr>
        <w:t>c</w:t>
      </w:r>
      <w:r>
        <w:rPr>
          <w:rFonts w:ascii="Arial" w:eastAsia="Arial" w:hAnsi="Arial" w:cs="Arial"/>
          <w:spacing w:val="-4"/>
          <w:sz w:val="36"/>
          <w:szCs w:val="36"/>
        </w:rPr>
        <w:t>ia</w:t>
      </w:r>
      <w:r>
        <w:rPr>
          <w:rFonts w:ascii="Arial" w:eastAsia="Arial" w:hAnsi="Arial" w:cs="Arial"/>
          <w:sz w:val="36"/>
          <w:szCs w:val="36"/>
        </w:rPr>
        <w:t>l</w:t>
      </w:r>
      <w:r>
        <w:rPr>
          <w:rFonts w:ascii="Arial" w:eastAsia="Arial" w:hAnsi="Arial" w:cs="Arial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spacing w:val="-3"/>
          <w:sz w:val="36"/>
          <w:szCs w:val="36"/>
        </w:rPr>
        <w:t>C</w:t>
      </w:r>
      <w:r>
        <w:rPr>
          <w:rFonts w:ascii="Arial" w:eastAsia="Arial" w:hAnsi="Arial" w:cs="Arial"/>
          <w:spacing w:val="-4"/>
          <w:sz w:val="36"/>
          <w:szCs w:val="36"/>
        </w:rPr>
        <w:t>o</w:t>
      </w:r>
      <w:r>
        <w:rPr>
          <w:rFonts w:ascii="Arial" w:eastAsia="Arial" w:hAnsi="Arial" w:cs="Arial"/>
          <w:spacing w:val="1"/>
          <w:sz w:val="36"/>
          <w:szCs w:val="36"/>
        </w:rPr>
        <w:t>r</w:t>
      </w:r>
      <w:r>
        <w:rPr>
          <w:rFonts w:ascii="Arial" w:eastAsia="Arial" w:hAnsi="Arial" w:cs="Arial"/>
          <w:spacing w:val="11"/>
          <w:sz w:val="36"/>
          <w:szCs w:val="36"/>
        </w:rPr>
        <w:t>p</w:t>
      </w:r>
      <w:r>
        <w:rPr>
          <w:rFonts w:ascii="Arial" w:eastAsia="Arial" w:hAnsi="Arial" w:cs="Arial"/>
          <w:spacing w:val="-4"/>
          <w:sz w:val="36"/>
          <w:szCs w:val="36"/>
        </w:rPr>
        <w:t>o</w:t>
      </w:r>
      <w:r>
        <w:rPr>
          <w:rFonts w:ascii="Arial" w:eastAsia="Arial" w:hAnsi="Arial" w:cs="Arial"/>
          <w:spacing w:val="1"/>
          <w:sz w:val="36"/>
          <w:szCs w:val="36"/>
        </w:rPr>
        <w:t>r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pacing w:val="6"/>
          <w:sz w:val="36"/>
          <w:szCs w:val="36"/>
        </w:rPr>
        <w:t>t</w:t>
      </w:r>
      <w:r>
        <w:rPr>
          <w:rFonts w:ascii="Arial" w:eastAsia="Arial" w:hAnsi="Arial" w:cs="Arial"/>
          <w:spacing w:val="-4"/>
          <w:sz w:val="36"/>
          <w:szCs w:val="36"/>
        </w:rPr>
        <w:t>io</w:t>
      </w:r>
      <w:r>
        <w:rPr>
          <w:rFonts w:ascii="Arial" w:eastAsia="Arial" w:hAnsi="Arial" w:cs="Arial"/>
          <w:sz w:val="36"/>
          <w:szCs w:val="36"/>
        </w:rPr>
        <w:t>n</w:t>
      </w:r>
    </w:p>
    <w:p w:rsidR="00494ABB" w:rsidRDefault="00494ABB">
      <w:pPr>
        <w:spacing w:before="4" w:line="180" w:lineRule="exact"/>
        <w:rPr>
          <w:sz w:val="19"/>
          <w:szCs w:val="19"/>
        </w:rPr>
      </w:pPr>
    </w:p>
    <w:p w:rsidR="00494ABB" w:rsidRDefault="005332E9">
      <w:pPr>
        <w:ind w:left="1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3"/>
          <w:sz w:val="24"/>
          <w:szCs w:val="24"/>
        </w:rPr>
        <w:t>M</w:t>
      </w:r>
      <w:r>
        <w:rPr>
          <w:rFonts w:ascii="Arial" w:eastAsia="Arial" w:hAnsi="Arial" w:cs="Arial"/>
          <w:spacing w:val="-2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Lea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>pe</w:t>
      </w:r>
      <w:r>
        <w:rPr>
          <w:rFonts w:ascii="Arial" w:eastAsia="Arial" w:hAnsi="Arial" w:cs="Arial"/>
          <w:spacing w:val="-4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pacing w:val="7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pacing w:val="-1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pacing w:val="-12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8"/>
          <w:sz w:val="24"/>
          <w:szCs w:val="24"/>
        </w:rPr>
        <w:t>l</w:t>
      </w:r>
      <w:r>
        <w:rPr>
          <w:rFonts w:ascii="Arial" w:eastAsia="Arial" w:hAnsi="Arial" w:cs="Arial"/>
          <w:spacing w:val="-14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</w:p>
    <w:p w:rsidR="00494ABB" w:rsidRDefault="00494ABB">
      <w:pPr>
        <w:spacing w:before="3" w:line="120" w:lineRule="exact"/>
        <w:rPr>
          <w:sz w:val="13"/>
          <w:szCs w:val="13"/>
        </w:rPr>
      </w:pPr>
    </w:p>
    <w:p w:rsidR="00494ABB" w:rsidRDefault="005332E9">
      <w:pPr>
        <w:ind w:left="10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20</w:t>
      </w:r>
      <w:r>
        <w:rPr>
          <w:rFonts w:ascii="Arial" w:eastAsia="Arial" w:hAnsi="Arial" w:cs="Arial"/>
          <w:spacing w:val="-19"/>
          <w:sz w:val="22"/>
          <w:szCs w:val="22"/>
        </w:rPr>
        <w:t>1</w:t>
      </w:r>
      <w:r>
        <w:rPr>
          <w:rFonts w:ascii="Arial" w:eastAsia="Arial" w:hAnsi="Arial" w:cs="Arial"/>
          <w:spacing w:val="-4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9"/>
          <w:sz w:val="22"/>
          <w:szCs w:val="22"/>
        </w:rPr>
        <w:t>1</w:t>
      </w:r>
      <w:r>
        <w:rPr>
          <w:rFonts w:ascii="Arial" w:eastAsia="Arial" w:hAnsi="Arial" w:cs="Arial"/>
          <w:spacing w:val="-4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4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2013</w:t>
      </w:r>
      <w:r>
        <w:rPr>
          <w:rFonts w:ascii="Arial" w:eastAsia="Arial" w:hAnsi="Arial" w:cs="Arial"/>
          <w:spacing w:val="1"/>
          <w:w w:val="101"/>
          <w:sz w:val="22"/>
          <w:szCs w:val="22"/>
        </w:rPr>
        <w:t>-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04</w:t>
      </w:r>
      <w:r>
        <w:rPr>
          <w:rFonts w:ascii="Arial" w:eastAsia="Arial" w:hAnsi="Arial" w:cs="Arial"/>
          <w:spacing w:val="1"/>
          <w:w w:val="101"/>
          <w:sz w:val="22"/>
          <w:szCs w:val="22"/>
        </w:rPr>
        <w:t>-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2</w:t>
      </w:r>
      <w:r>
        <w:rPr>
          <w:rFonts w:ascii="Arial" w:eastAsia="Arial" w:hAnsi="Arial" w:cs="Arial"/>
          <w:w w:val="101"/>
          <w:sz w:val="22"/>
          <w:szCs w:val="22"/>
        </w:rPr>
        <w:t>8</w:t>
      </w:r>
    </w:p>
    <w:p w:rsidR="00494ABB" w:rsidRDefault="00494ABB">
      <w:pPr>
        <w:spacing w:before="6" w:line="100" w:lineRule="exact"/>
        <w:rPr>
          <w:sz w:val="11"/>
          <w:szCs w:val="11"/>
        </w:rPr>
      </w:pPr>
    </w:p>
    <w:p w:rsidR="00494ABB" w:rsidRDefault="005332E9">
      <w:pPr>
        <w:ind w:left="105"/>
        <w:rPr>
          <w:rFonts w:ascii="Arial" w:eastAsia="Arial" w:hAnsi="Arial" w:cs="Arial"/>
          <w:sz w:val="21"/>
          <w:szCs w:val="21"/>
        </w:rPr>
      </w:pPr>
      <w:hyperlink r:id="rId11"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h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tt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p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://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ap</w:t>
        </w:r>
        <w:r>
          <w:rPr>
            <w:rFonts w:ascii="Arial" w:eastAsia="Arial" w:hAnsi="Arial" w:cs="Arial"/>
            <w:spacing w:val="-1"/>
            <w:w w:val="99"/>
            <w:sz w:val="21"/>
            <w:szCs w:val="21"/>
          </w:rPr>
          <w:t>i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t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a</w:t>
        </w:r>
        <w:r>
          <w:rPr>
            <w:rFonts w:ascii="Arial" w:eastAsia="Arial" w:hAnsi="Arial" w:cs="Arial"/>
            <w:spacing w:val="-1"/>
            <w:w w:val="99"/>
            <w:sz w:val="21"/>
            <w:szCs w:val="21"/>
          </w:rPr>
          <w:t>l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one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.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o</w:t>
        </w:r>
        <w:r>
          <w:rPr>
            <w:rFonts w:ascii="Arial" w:eastAsia="Arial" w:hAnsi="Arial" w:cs="Arial"/>
            <w:w w:val="99"/>
            <w:sz w:val="21"/>
            <w:szCs w:val="21"/>
          </w:rPr>
          <w:t>m</w:t>
        </w:r>
        <w:r>
          <w:rPr>
            <w:rFonts w:ascii="Arial" w:eastAsia="Arial" w:hAnsi="Arial" w:cs="Arial"/>
            <w:spacing w:val="-6"/>
            <w:w w:val="99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pacing w:val="6"/>
            <w:sz w:val="21"/>
            <w:szCs w:val="21"/>
          </w:rPr>
          <w:t>(</w:t>
        </w:r>
        <w:r>
          <w:rPr>
            <w:rFonts w:ascii="Arial" w:eastAsia="Arial" w:hAnsi="Arial" w:cs="Arial"/>
            <w:spacing w:val="4"/>
            <w:sz w:val="21"/>
            <w:szCs w:val="21"/>
          </w:rPr>
          <w:t>h</w:t>
        </w:r>
        <w:r>
          <w:rPr>
            <w:rFonts w:ascii="Arial" w:eastAsia="Arial" w:hAnsi="Arial" w:cs="Arial"/>
            <w:spacing w:val="2"/>
            <w:sz w:val="21"/>
            <w:szCs w:val="21"/>
          </w:rPr>
          <w:t>tt</w:t>
        </w:r>
        <w:r>
          <w:rPr>
            <w:rFonts w:ascii="Arial" w:eastAsia="Arial" w:hAnsi="Arial" w:cs="Arial"/>
            <w:spacing w:val="4"/>
            <w:sz w:val="21"/>
            <w:szCs w:val="21"/>
          </w:rPr>
          <w:t>p</w:t>
        </w:r>
        <w:r>
          <w:rPr>
            <w:rFonts w:ascii="Arial" w:eastAsia="Arial" w:hAnsi="Arial" w:cs="Arial"/>
            <w:spacing w:val="2"/>
            <w:sz w:val="21"/>
            <w:szCs w:val="21"/>
          </w:rPr>
          <w:t>://</w:t>
        </w:r>
        <w:r>
          <w:rPr>
            <w:rFonts w:ascii="Arial" w:eastAsia="Arial" w:hAnsi="Arial" w:cs="Arial"/>
            <w:spacing w:val="1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sz w:val="21"/>
            <w:szCs w:val="21"/>
          </w:rPr>
          <w:t>ap</w:t>
        </w:r>
        <w:r>
          <w:rPr>
            <w:rFonts w:ascii="Arial" w:eastAsia="Arial" w:hAnsi="Arial" w:cs="Arial"/>
            <w:spacing w:val="-1"/>
            <w:sz w:val="21"/>
            <w:szCs w:val="21"/>
          </w:rPr>
          <w:t>i</w:t>
        </w:r>
        <w:r>
          <w:rPr>
            <w:rFonts w:ascii="Arial" w:eastAsia="Arial" w:hAnsi="Arial" w:cs="Arial"/>
            <w:spacing w:val="2"/>
            <w:sz w:val="21"/>
            <w:szCs w:val="21"/>
          </w:rPr>
          <w:t>t</w:t>
        </w:r>
        <w:r>
          <w:rPr>
            <w:rFonts w:ascii="Arial" w:eastAsia="Arial" w:hAnsi="Arial" w:cs="Arial"/>
            <w:spacing w:val="4"/>
            <w:sz w:val="21"/>
            <w:szCs w:val="21"/>
          </w:rPr>
          <w:t>a</w:t>
        </w:r>
        <w:r>
          <w:rPr>
            <w:rFonts w:ascii="Arial" w:eastAsia="Arial" w:hAnsi="Arial" w:cs="Arial"/>
            <w:spacing w:val="-1"/>
            <w:sz w:val="21"/>
            <w:szCs w:val="21"/>
          </w:rPr>
          <w:t>l</w:t>
        </w:r>
        <w:r>
          <w:rPr>
            <w:rFonts w:ascii="Arial" w:eastAsia="Arial" w:hAnsi="Arial" w:cs="Arial"/>
            <w:spacing w:val="4"/>
            <w:sz w:val="21"/>
            <w:szCs w:val="21"/>
          </w:rPr>
          <w:t>one</w:t>
        </w:r>
        <w:r>
          <w:rPr>
            <w:rFonts w:ascii="Arial" w:eastAsia="Arial" w:hAnsi="Arial" w:cs="Arial"/>
            <w:spacing w:val="2"/>
            <w:sz w:val="21"/>
            <w:szCs w:val="21"/>
          </w:rPr>
          <w:t>.</w:t>
        </w:r>
        <w:r>
          <w:rPr>
            <w:rFonts w:ascii="Arial" w:eastAsia="Arial" w:hAnsi="Arial" w:cs="Arial"/>
            <w:spacing w:val="1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sz w:val="21"/>
            <w:szCs w:val="21"/>
          </w:rPr>
          <w:t>o</w:t>
        </w:r>
        <w:r>
          <w:rPr>
            <w:rFonts w:ascii="Arial" w:eastAsia="Arial" w:hAnsi="Arial" w:cs="Arial"/>
            <w:spacing w:val="-8"/>
            <w:sz w:val="21"/>
            <w:szCs w:val="21"/>
          </w:rPr>
          <w:t>m</w:t>
        </w:r>
        <w:r>
          <w:rPr>
            <w:rFonts w:ascii="Arial" w:eastAsia="Arial" w:hAnsi="Arial" w:cs="Arial"/>
            <w:sz w:val="21"/>
            <w:szCs w:val="21"/>
          </w:rPr>
          <w:t>)</w:t>
        </w:r>
      </w:hyperlink>
    </w:p>
    <w:p w:rsidR="00494ABB" w:rsidRDefault="005332E9">
      <w:pPr>
        <w:spacing w:before="80" w:line="280" w:lineRule="atLeast"/>
        <w:ind w:left="105" w:right="59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pon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b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onboa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d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epo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au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he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uab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ope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s </w:t>
      </w:r>
      <w:r>
        <w:rPr>
          <w:rFonts w:ascii="Arial" w:eastAsia="Arial" w:hAnsi="Arial" w:cs="Arial"/>
          <w:spacing w:val="4"/>
          <w:sz w:val="21"/>
          <w:szCs w:val="21"/>
        </w:rPr>
        <w:t>ana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ys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.</w:t>
      </w:r>
    </w:p>
    <w:p w:rsidR="00494ABB" w:rsidRDefault="00494ABB">
      <w:pPr>
        <w:spacing w:before="8" w:line="160" w:lineRule="exact"/>
        <w:rPr>
          <w:sz w:val="16"/>
          <w:szCs w:val="16"/>
        </w:rPr>
      </w:pPr>
    </w:p>
    <w:p w:rsidR="00494ABB" w:rsidRDefault="005332E9">
      <w:pPr>
        <w:spacing w:before="26" w:line="283" w:lineRule="auto"/>
        <w:ind w:left="705" w:right="1896"/>
        <w:rPr>
          <w:rFonts w:ascii="Arial" w:eastAsia="Arial" w:hAnsi="Arial" w:cs="Arial"/>
          <w:sz w:val="21"/>
          <w:szCs w:val="21"/>
        </w:rPr>
      </w:pPr>
      <w:r>
        <w:pict>
          <v:group id="_x0000_s1155" style="position:absolute;left:0;text-align:left;margin-left:29.6pt;margin-top:6.25pt;width:3.75pt;height:3.75pt;z-index:-251672064;mso-position-horizontal-relative:page" coordorigin="593,125" coordsize="75,75">
            <v:shape id="_x0000_s1157" style="position:absolute;left:600;top:133;width:60;height:60" coordorigin="600,133" coordsize="60,60" path="m660,163r-8,20l633,193r-3,l610,185,600,166r,-3l608,143r19,-10l630,133r20,8l660,160r,3xe" fillcolor="black" stroked="f">
              <v:path arrowok="t"/>
            </v:shape>
            <v:shape id="_x0000_s1156" style="position:absolute;left:600;top:133;width:60;height:60" coordorigin="600,133" coordsize="60,60" path="m660,163r-8,20l633,193r-3,l610,185,600,166r,-3l608,143r19,-10l630,133r20,8l660,160r,3xe" filled="f">
              <v:path arrowok="t"/>
            </v:shape>
            <w10:wrap anchorx="page"/>
          </v:group>
        </w:pict>
      </w:r>
      <w:r>
        <w:pict>
          <v:group id="_x0000_s1152" style="position:absolute;left:0;text-align:left;margin-left:29.6pt;margin-top:20.5pt;width:3.75pt;height:3.75pt;z-index:-251671040;mso-position-horizontal-relative:page" coordorigin="593,410" coordsize="75,75">
            <v:shape id="_x0000_s1154" style="position:absolute;left:600;top:418;width:60;height:60" coordorigin="600,418" coordsize="60,60" path="m660,448r-8,20l633,478r-3,l610,470,600,451r,-3l608,428r19,-10l630,418r20,8l660,445r,3xe" fillcolor="black" stroked="f">
              <v:path arrowok="t"/>
            </v:shape>
            <v:shape id="_x0000_s1153" style="position:absolute;left:600;top:418;width:60;height:60" coordorigin="600,418" coordsize="60,60" path="m660,448r-8,20l633,478r-3,l610,470,600,451r,-3l608,428r19,-10l630,418r20,8l660,445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edu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4"/>
          <w:sz w:val="21"/>
          <w:szCs w:val="21"/>
        </w:rPr>
        <w:t>ee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epo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90</w:t>
      </w:r>
      <w:r>
        <w:rPr>
          <w:rFonts w:ascii="Arial" w:eastAsia="Arial" w:hAnsi="Arial" w:cs="Arial"/>
          <w:sz w:val="21"/>
          <w:szCs w:val="21"/>
        </w:rPr>
        <w:t>%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au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 xml:space="preserve">. </w:t>
      </w:r>
      <w:r>
        <w:rPr>
          <w:rFonts w:ascii="Arial" w:eastAsia="Arial" w:hAnsi="Arial" w:cs="Arial"/>
          <w:spacing w:val="-4"/>
          <w:sz w:val="21"/>
          <w:szCs w:val="21"/>
        </w:rPr>
        <w:t>E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po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4"/>
          <w:sz w:val="21"/>
          <w:szCs w:val="21"/>
        </w:rPr>
        <w:t>x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eade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qua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4"/>
          <w:sz w:val="21"/>
          <w:szCs w:val="21"/>
        </w:rPr>
        <w:t>gh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ou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.</w:t>
      </w:r>
    </w:p>
    <w:p w:rsidR="00494ABB" w:rsidRDefault="005332E9">
      <w:pPr>
        <w:spacing w:before="1" w:line="283" w:lineRule="auto"/>
        <w:ind w:left="705" w:right="861"/>
        <w:rPr>
          <w:rFonts w:ascii="Arial" w:eastAsia="Arial" w:hAnsi="Arial" w:cs="Arial"/>
          <w:sz w:val="21"/>
          <w:szCs w:val="21"/>
        </w:rPr>
      </w:pPr>
      <w:r>
        <w:pict>
          <v:group id="_x0000_s1149" style="position:absolute;left:0;text-align:left;margin-left:29.6pt;margin-top:5pt;width:3.75pt;height:3.75pt;z-index:-251670016;mso-position-horizontal-relative:page" coordorigin="593,100" coordsize="75,75">
            <v:shape id="_x0000_s1151" style="position:absolute;left:600;top:108;width:60;height:60" coordorigin="600,108" coordsize="60,60" path="m660,138r-8,20l633,168r-3,l610,160,600,141r,-3l608,118r19,-10l630,108r20,8l660,135r,3xe" fillcolor="black" stroked="f">
              <v:path arrowok="t"/>
            </v:shape>
            <v:shape id="_x0000_s1150" style="position:absolute;left:600;top:108;width:60;height:60" coordorigin="600,108" coordsize="60,60" path="m660,138r-8,20l633,168r-3,l610,160,600,141r,-3l608,118r19,-10l630,108r20,8l660,135r,3xe" filled="f">
              <v:path arrowok="t"/>
            </v:shape>
            <w10:wrap anchorx="page"/>
          </v:group>
        </w:pict>
      </w:r>
      <w:r>
        <w:pict>
          <v:group id="_x0000_s1146" style="position:absolute;left:0;text-align:left;margin-left:29.6pt;margin-top:19.25pt;width:3.75pt;height:3.75pt;z-index:-251668992;mso-position-horizontal-relative:page" coordorigin="593,385" coordsize="75,75">
            <v:shape id="_x0000_s1148" style="position:absolute;left:600;top:393;width:60;height:60" coordorigin="600,393" coordsize="60,60" path="m660,423r-8,20l633,453r-3,l610,445,600,426r,-3l608,403r19,-10l630,393r20,8l660,420r,3xe" fillcolor="black" stroked="f">
              <v:path arrowok="t"/>
            </v:shape>
            <v:shape id="_x0000_s1147" style="position:absolute;left:600;top:393;width:60;height:60" coordorigin="600,393" coordsize="60,60" path="m660,423r-8,20l633,453r-3,l610,445,600,426r,-3l608,403r19,-10l630,393r20,8l660,420r,3xe" filled="f">
              <v:path arrowok="t"/>
            </v:shape>
            <w10:wrap anchorx="page"/>
          </v:group>
        </w:pict>
      </w:r>
      <w:r>
        <w:pict>
          <v:group id="_x0000_s1143" style="position:absolute;left:0;text-align:left;margin-left:29.6pt;margin-top:33.5pt;width:3.75pt;height:3.75pt;z-index:-251667968;mso-position-horizontal-relative:page" coordorigin="593,670" coordsize="75,75">
            <v:shape id="_x0000_s1145" style="position:absolute;left:600;top:678;width:60;height:60" coordorigin="600,678" coordsize="60,60" path="m660,708r-8,20l633,738r-3,l610,730,600,711r,-3l608,688r19,-10l630,678r20,8l660,705r,3xe" fillcolor="black" stroked="f">
              <v:path arrowok="t"/>
            </v:shape>
            <v:shape id="_x0000_s1144" style="position:absolute;left:600;top:678;width:60;height:60" coordorigin="600,678" coordsize="60,60" path="m660,708r-8,20l633,738r-3,l610,730,600,711r,-3l608,688r19,-10l630,678r20,8l660,705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4"/>
          <w:sz w:val="21"/>
          <w:szCs w:val="21"/>
        </w:rPr>
        <w:t>Le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oun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3</w:t>
      </w:r>
      <w:r>
        <w:rPr>
          <w:rFonts w:ascii="Arial" w:eastAsia="Arial" w:hAnsi="Arial" w:cs="Arial"/>
          <w:sz w:val="21"/>
          <w:szCs w:val="21"/>
        </w:rPr>
        <w:t>0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4"/>
          <w:sz w:val="21"/>
          <w:szCs w:val="21"/>
        </w:rPr>
        <w:t>ne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de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ne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au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>/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onab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sc</w:t>
      </w:r>
      <w:r>
        <w:rPr>
          <w:rFonts w:ascii="Arial" w:eastAsia="Arial" w:hAnsi="Arial" w:cs="Arial"/>
          <w:spacing w:val="4"/>
          <w:sz w:val="21"/>
          <w:szCs w:val="21"/>
        </w:rPr>
        <w:t>hedu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. </w:t>
      </w:r>
      <w:r>
        <w:rPr>
          <w:rFonts w:ascii="Arial" w:eastAsia="Arial" w:hAnsi="Arial" w:cs="Arial"/>
          <w:spacing w:val="3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hau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4"/>
          <w:sz w:val="21"/>
          <w:szCs w:val="21"/>
        </w:rPr>
        <w:t>x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epo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qua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4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ope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ona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>ff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(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hanne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6"/>
          <w:sz w:val="21"/>
          <w:szCs w:val="21"/>
        </w:rPr>
        <w:t>)</w:t>
      </w:r>
      <w:r>
        <w:rPr>
          <w:rFonts w:ascii="Arial" w:eastAsia="Arial" w:hAnsi="Arial" w:cs="Arial"/>
          <w:sz w:val="21"/>
          <w:szCs w:val="21"/>
        </w:rPr>
        <w:t xml:space="preserve">. </w:t>
      </w:r>
      <w:r>
        <w:rPr>
          <w:rFonts w:ascii="Arial" w:eastAsia="Arial" w:hAnsi="Arial" w:cs="Arial"/>
          <w:spacing w:val="-4"/>
          <w:sz w:val="21"/>
          <w:szCs w:val="21"/>
        </w:rPr>
        <w:t>B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ck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-1"/>
          <w:sz w:val="21"/>
          <w:szCs w:val="21"/>
        </w:rPr>
        <w:t>ill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ga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 xml:space="preserve"> 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98"/>
          <w:sz w:val="21"/>
          <w:szCs w:val="21"/>
        </w:rPr>
        <w:t>D</w:t>
      </w:r>
      <w:r>
        <w:rPr>
          <w:rFonts w:ascii="Arial" w:eastAsia="Arial" w:hAnsi="Arial" w:cs="Arial"/>
          <w:spacing w:val="-4"/>
          <w:w w:val="98"/>
          <w:sz w:val="21"/>
          <w:szCs w:val="21"/>
        </w:rPr>
        <w:t>BA</w:t>
      </w:r>
      <w:r>
        <w:rPr>
          <w:rFonts w:ascii="Arial" w:eastAsia="Arial" w:hAnsi="Arial" w:cs="Arial"/>
          <w:spacing w:val="2"/>
          <w:w w:val="98"/>
          <w:sz w:val="21"/>
          <w:szCs w:val="21"/>
        </w:rPr>
        <w:t>/</w:t>
      </w:r>
      <w:r>
        <w:rPr>
          <w:rFonts w:ascii="Arial" w:eastAsia="Arial" w:hAnsi="Arial" w:cs="Arial"/>
          <w:spacing w:val="-4"/>
          <w:w w:val="98"/>
          <w:sz w:val="21"/>
          <w:szCs w:val="21"/>
        </w:rPr>
        <w:t>BS</w:t>
      </w:r>
      <w:r>
        <w:rPr>
          <w:rFonts w:ascii="Arial" w:eastAsia="Arial" w:hAnsi="Arial" w:cs="Arial"/>
          <w:w w:val="98"/>
          <w:sz w:val="21"/>
          <w:szCs w:val="21"/>
        </w:rPr>
        <w:t>A</w:t>
      </w:r>
      <w:r>
        <w:rPr>
          <w:rFonts w:ascii="Arial" w:eastAsia="Arial" w:hAnsi="Arial" w:cs="Arial"/>
          <w:spacing w:val="-7"/>
          <w:w w:val="98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ad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15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 xml:space="preserve">d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g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E</w:t>
      </w:r>
      <w:r>
        <w:rPr>
          <w:rFonts w:ascii="Arial" w:eastAsia="Arial" w:hAnsi="Arial" w:cs="Arial"/>
          <w:spacing w:val="8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3"/>
          <w:sz w:val="21"/>
          <w:szCs w:val="21"/>
        </w:rPr>
        <w:t>I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ag</w:t>
      </w:r>
      <w:r>
        <w:rPr>
          <w:rFonts w:ascii="Arial" w:eastAsia="Arial" w:hAnsi="Arial" w:cs="Arial"/>
          <w:sz w:val="21"/>
          <w:szCs w:val="21"/>
        </w:rPr>
        <w:t>e C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s</w:t>
      </w:r>
    </w:p>
    <w:p w:rsidR="00494ABB" w:rsidRDefault="00494ABB">
      <w:pPr>
        <w:spacing w:before="1" w:line="160" w:lineRule="exact"/>
        <w:rPr>
          <w:sz w:val="16"/>
          <w:szCs w:val="16"/>
        </w:rPr>
      </w:pPr>
    </w:p>
    <w:p w:rsidR="00494ABB" w:rsidRDefault="005332E9">
      <w:pPr>
        <w:ind w:left="10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-3"/>
          <w:sz w:val="36"/>
          <w:szCs w:val="36"/>
        </w:rPr>
        <w:t>H</w:t>
      </w:r>
      <w:r>
        <w:rPr>
          <w:rFonts w:ascii="Arial" w:eastAsia="Arial" w:hAnsi="Arial" w:cs="Arial"/>
          <w:spacing w:val="-4"/>
          <w:sz w:val="36"/>
          <w:szCs w:val="36"/>
        </w:rPr>
        <w:t>e</w:t>
      </w:r>
      <w:r>
        <w:rPr>
          <w:rFonts w:ascii="Arial" w:eastAsia="Arial" w:hAnsi="Arial" w:cs="Arial"/>
          <w:spacing w:val="-3"/>
          <w:sz w:val="36"/>
          <w:szCs w:val="36"/>
        </w:rPr>
        <w:t>w</w:t>
      </w:r>
      <w:r>
        <w:rPr>
          <w:rFonts w:ascii="Arial" w:eastAsia="Arial" w:hAnsi="Arial" w:cs="Arial"/>
          <w:spacing w:val="11"/>
          <w:sz w:val="36"/>
          <w:szCs w:val="36"/>
        </w:rPr>
        <w:t>l</w:t>
      </w:r>
      <w:r>
        <w:rPr>
          <w:rFonts w:ascii="Arial" w:eastAsia="Arial" w:hAnsi="Arial" w:cs="Arial"/>
          <w:spacing w:val="-4"/>
          <w:sz w:val="36"/>
          <w:szCs w:val="36"/>
        </w:rPr>
        <w:t>e</w:t>
      </w:r>
      <w:r>
        <w:rPr>
          <w:rFonts w:ascii="Arial" w:eastAsia="Arial" w:hAnsi="Arial" w:cs="Arial"/>
          <w:spacing w:val="6"/>
          <w:sz w:val="36"/>
          <w:szCs w:val="36"/>
        </w:rPr>
        <w:t>tt</w:t>
      </w:r>
      <w:r>
        <w:rPr>
          <w:rFonts w:ascii="Arial" w:eastAsia="Arial" w:hAnsi="Arial" w:cs="Arial"/>
          <w:spacing w:val="1"/>
          <w:sz w:val="36"/>
          <w:szCs w:val="36"/>
        </w:rPr>
        <w:t>-</w:t>
      </w:r>
      <w:r>
        <w:rPr>
          <w:rFonts w:ascii="Arial" w:eastAsia="Arial" w:hAnsi="Arial" w:cs="Arial"/>
          <w:spacing w:val="2"/>
          <w:sz w:val="36"/>
          <w:szCs w:val="36"/>
        </w:rPr>
        <w:t>P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pacing w:val="1"/>
          <w:sz w:val="36"/>
          <w:szCs w:val="36"/>
        </w:rPr>
        <w:t>ck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pacing w:val="1"/>
          <w:sz w:val="36"/>
          <w:szCs w:val="36"/>
        </w:rPr>
        <w:t>r</w:t>
      </w:r>
      <w:r>
        <w:rPr>
          <w:rFonts w:ascii="Arial" w:eastAsia="Arial" w:hAnsi="Arial" w:cs="Arial"/>
          <w:sz w:val="36"/>
          <w:szCs w:val="36"/>
        </w:rPr>
        <w:t>d</w:t>
      </w:r>
      <w:r>
        <w:rPr>
          <w:rFonts w:ascii="Arial" w:eastAsia="Arial" w:hAnsi="Arial" w:cs="Arial"/>
          <w:spacing w:val="-9"/>
          <w:sz w:val="36"/>
          <w:szCs w:val="36"/>
        </w:rPr>
        <w:t xml:space="preserve"> </w:t>
      </w:r>
      <w:r>
        <w:rPr>
          <w:rFonts w:ascii="Arial" w:eastAsia="Arial" w:hAnsi="Arial" w:cs="Arial"/>
          <w:spacing w:val="-3"/>
          <w:sz w:val="36"/>
          <w:szCs w:val="36"/>
        </w:rPr>
        <w:t>C</w:t>
      </w:r>
      <w:r>
        <w:rPr>
          <w:rFonts w:ascii="Arial" w:eastAsia="Arial" w:hAnsi="Arial" w:cs="Arial"/>
          <w:spacing w:val="-4"/>
          <w:sz w:val="36"/>
          <w:szCs w:val="36"/>
        </w:rPr>
        <w:t>o</w:t>
      </w:r>
      <w:r>
        <w:rPr>
          <w:rFonts w:ascii="Arial" w:eastAsia="Arial" w:hAnsi="Arial" w:cs="Arial"/>
          <w:spacing w:val="1"/>
          <w:sz w:val="36"/>
          <w:szCs w:val="36"/>
        </w:rPr>
        <w:t>r</w:t>
      </w:r>
      <w:r>
        <w:rPr>
          <w:rFonts w:ascii="Arial" w:eastAsia="Arial" w:hAnsi="Arial" w:cs="Arial"/>
          <w:spacing w:val="11"/>
          <w:sz w:val="36"/>
          <w:szCs w:val="36"/>
        </w:rPr>
        <w:t>p</w:t>
      </w:r>
      <w:r>
        <w:rPr>
          <w:rFonts w:ascii="Arial" w:eastAsia="Arial" w:hAnsi="Arial" w:cs="Arial"/>
          <w:spacing w:val="-4"/>
          <w:sz w:val="36"/>
          <w:szCs w:val="36"/>
        </w:rPr>
        <w:t>o</w:t>
      </w:r>
      <w:r>
        <w:rPr>
          <w:rFonts w:ascii="Arial" w:eastAsia="Arial" w:hAnsi="Arial" w:cs="Arial"/>
          <w:spacing w:val="1"/>
          <w:sz w:val="36"/>
          <w:szCs w:val="36"/>
        </w:rPr>
        <w:t>r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pacing w:val="6"/>
          <w:sz w:val="36"/>
          <w:szCs w:val="36"/>
        </w:rPr>
        <w:t>t</w:t>
      </w:r>
      <w:r>
        <w:rPr>
          <w:rFonts w:ascii="Arial" w:eastAsia="Arial" w:hAnsi="Arial" w:cs="Arial"/>
          <w:spacing w:val="-4"/>
          <w:sz w:val="36"/>
          <w:szCs w:val="36"/>
        </w:rPr>
        <w:t>io</w:t>
      </w:r>
      <w:r>
        <w:rPr>
          <w:rFonts w:ascii="Arial" w:eastAsia="Arial" w:hAnsi="Arial" w:cs="Arial"/>
          <w:sz w:val="36"/>
          <w:szCs w:val="36"/>
        </w:rPr>
        <w:t>n</w:t>
      </w:r>
    </w:p>
    <w:p w:rsidR="00494ABB" w:rsidRDefault="00494ABB">
      <w:pPr>
        <w:spacing w:before="4" w:line="180" w:lineRule="exact"/>
        <w:rPr>
          <w:sz w:val="19"/>
          <w:szCs w:val="19"/>
        </w:rPr>
      </w:pPr>
    </w:p>
    <w:p w:rsidR="00494ABB" w:rsidRDefault="005332E9">
      <w:pPr>
        <w:ind w:left="1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6"/>
          <w:sz w:val="24"/>
          <w:szCs w:val="24"/>
        </w:rPr>
        <w:t>P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>r</w:t>
      </w:r>
      <w:r>
        <w:rPr>
          <w:rFonts w:ascii="Arial" w:eastAsia="Arial" w:hAnsi="Arial" w:cs="Arial"/>
          <w:spacing w:val="-6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pacing w:val="-4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1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0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pacing w:val="7"/>
          <w:sz w:val="24"/>
          <w:szCs w:val="24"/>
        </w:rPr>
        <w:t>i</w:t>
      </w:r>
      <w:r>
        <w:rPr>
          <w:rFonts w:ascii="Arial" w:eastAsia="Arial" w:hAnsi="Arial" w:cs="Arial"/>
          <w:spacing w:val="-1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pacing w:val="-12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8"/>
          <w:sz w:val="24"/>
          <w:szCs w:val="24"/>
        </w:rPr>
        <w:t>l</w:t>
      </w:r>
      <w:r>
        <w:rPr>
          <w:rFonts w:ascii="Arial" w:eastAsia="Arial" w:hAnsi="Arial" w:cs="Arial"/>
          <w:spacing w:val="-14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Lea</w:t>
      </w:r>
      <w:r>
        <w:rPr>
          <w:rFonts w:ascii="Arial" w:eastAsia="Arial" w:hAnsi="Arial" w:cs="Arial"/>
          <w:sz w:val="24"/>
          <w:szCs w:val="24"/>
        </w:rPr>
        <w:t>d</w:t>
      </w:r>
    </w:p>
    <w:p w:rsidR="00494ABB" w:rsidRDefault="00494ABB">
      <w:pPr>
        <w:spacing w:before="3" w:line="120" w:lineRule="exact"/>
        <w:rPr>
          <w:sz w:val="13"/>
          <w:szCs w:val="13"/>
        </w:rPr>
      </w:pPr>
    </w:p>
    <w:p w:rsidR="00494ABB" w:rsidRDefault="005332E9">
      <w:pPr>
        <w:ind w:left="10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2008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4"/>
          <w:sz w:val="22"/>
          <w:szCs w:val="22"/>
        </w:rPr>
        <w:t>12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4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20</w:t>
      </w:r>
      <w:r>
        <w:rPr>
          <w:rFonts w:ascii="Arial" w:eastAsia="Arial" w:hAnsi="Arial" w:cs="Arial"/>
          <w:spacing w:val="-19"/>
          <w:w w:val="101"/>
          <w:sz w:val="22"/>
          <w:szCs w:val="22"/>
        </w:rPr>
        <w:t>1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1</w:t>
      </w:r>
      <w:r>
        <w:rPr>
          <w:rFonts w:ascii="Arial" w:eastAsia="Arial" w:hAnsi="Arial" w:cs="Arial"/>
          <w:spacing w:val="1"/>
          <w:w w:val="101"/>
          <w:sz w:val="22"/>
          <w:szCs w:val="22"/>
        </w:rPr>
        <w:t>-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10</w:t>
      </w:r>
      <w:r>
        <w:rPr>
          <w:rFonts w:ascii="Arial" w:eastAsia="Arial" w:hAnsi="Arial" w:cs="Arial"/>
          <w:spacing w:val="1"/>
          <w:w w:val="101"/>
          <w:sz w:val="22"/>
          <w:szCs w:val="22"/>
        </w:rPr>
        <w:t>-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2</w:t>
      </w:r>
      <w:r>
        <w:rPr>
          <w:rFonts w:ascii="Arial" w:eastAsia="Arial" w:hAnsi="Arial" w:cs="Arial"/>
          <w:w w:val="101"/>
          <w:sz w:val="22"/>
          <w:szCs w:val="22"/>
        </w:rPr>
        <w:t>8</w:t>
      </w:r>
    </w:p>
    <w:p w:rsidR="00494ABB" w:rsidRDefault="00494ABB">
      <w:pPr>
        <w:spacing w:before="6" w:line="100" w:lineRule="exact"/>
        <w:rPr>
          <w:sz w:val="11"/>
          <w:szCs w:val="11"/>
        </w:rPr>
      </w:pPr>
    </w:p>
    <w:p w:rsidR="00494ABB" w:rsidRDefault="005332E9">
      <w:pPr>
        <w:ind w:left="105"/>
        <w:rPr>
          <w:rFonts w:ascii="Arial" w:eastAsia="Arial" w:hAnsi="Arial" w:cs="Arial"/>
          <w:sz w:val="21"/>
          <w:szCs w:val="21"/>
        </w:rPr>
      </w:pPr>
      <w:hyperlink r:id="rId12"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h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tt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p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://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ap</w:t>
        </w:r>
        <w:r>
          <w:rPr>
            <w:rFonts w:ascii="Arial" w:eastAsia="Arial" w:hAnsi="Arial" w:cs="Arial"/>
            <w:spacing w:val="-1"/>
            <w:w w:val="99"/>
            <w:sz w:val="21"/>
            <w:szCs w:val="21"/>
          </w:rPr>
          <w:t>i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t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a</w:t>
        </w:r>
        <w:r>
          <w:rPr>
            <w:rFonts w:ascii="Arial" w:eastAsia="Arial" w:hAnsi="Arial" w:cs="Arial"/>
            <w:spacing w:val="-1"/>
            <w:w w:val="99"/>
            <w:sz w:val="21"/>
            <w:szCs w:val="21"/>
          </w:rPr>
          <w:t>l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one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.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o</w:t>
        </w:r>
        <w:r>
          <w:rPr>
            <w:rFonts w:ascii="Arial" w:eastAsia="Arial" w:hAnsi="Arial" w:cs="Arial"/>
            <w:w w:val="99"/>
            <w:sz w:val="21"/>
            <w:szCs w:val="21"/>
          </w:rPr>
          <w:t>m</w:t>
        </w:r>
        <w:r>
          <w:rPr>
            <w:rFonts w:ascii="Arial" w:eastAsia="Arial" w:hAnsi="Arial" w:cs="Arial"/>
            <w:spacing w:val="-6"/>
            <w:w w:val="99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pacing w:val="6"/>
            <w:sz w:val="21"/>
            <w:szCs w:val="21"/>
          </w:rPr>
          <w:t>(</w:t>
        </w:r>
        <w:r>
          <w:rPr>
            <w:rFonts w:ascii="Arial" w:eastAsia="Arial" w:hAnsi="Arial" w:cs="Arial"/>
            <w:spacing w:val="4"/>
            <w:sz w:val="21"/>
            <w:szCs w:val="21"/>
          </w:rPr>
          <w:t>h</w:t>
        </w:r>
        <w:r>
          <w:rPr>
            <w:rFonts w:ascii="Arial" w:eastAsia="Arial" w:hAnsi="Arial" w:cs="Arial"/>
            <w:spacing w:val="2"/>
            <w:sz w:val="21"/>
            <w:szCs w:val="21"/>
          </w:rPr>
          <w:t>tt</w:t>
        </w:r>
        <w:r>
          <w:rPr>
            <w:rFonts w:ascii="Arial" w:eastAsia="Arial" w:hAnsi="Arial" w:cs="Arial"/>
            <w:spacing w:val="4"/>
            <w:sz w:val="21"/>
            <w:szCs w:val="21"/>
          </w:rPr>
          <w:t>p</w:t>
        </w:r>
        <w:r>
          <w:rPr>
            <w:rFonts w:ascii="Arial" w:eastAsia="Arial" w:hAnsi="Arial" w:cs="Arial"/>
            <w:spacing w:val="2"/>
            <w:sz w:val="21"/>
            <w:szCs w:val="21"/>
          </w:rPr>
          <w:t>://</w:t>
        </w:r>
        <w:r>
          <w:rPr>
            <w:rFonts w:ascii="Arial" w:eastAsia="Arial" w:hAnsi="Arial" w:cs="Arial"/>
            <w:spacing w:val="1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sz w:val="21"/>
            <w:szCs w:val="21"/>
          </w:rPr>
          <w:t>ap</w:t>
        </w:r>
        <w:r>
          <w:rPr>
            <w:rFonts w:ascii="Arial" w:eastAsia="Arial" w:hAnsi="Arial" w:cs="Arial"/>
            <w:spacing w:val="-1"/>
            <w:sz w:val="21"/>
            <w:szCs w:val="21"/>
          </w:rPr>
          <w:t>i</w:t>
        </w:r>
        <w:r>
          <w:rPr>
            <w:rFonts w:ascii="Arial" w:eastAsia="Arial" w:hAnsi="Arial" w:cs="Arial"/>
            <w:spacing w:val="2"/>
            <w:sz w:val="21"/>
            <w:szCs w:val="21"/>
          </w:rPr>
          <w:t>t</w:t>
        </w:r>
        <w:r>
          <w:rPr>
            <w:rFonts w:ascii="Arial" w:eastAsia="Arial" w:hAnsi="Arial" w:cs="Arial"/>
            <w:spacing w:val="4"/>
            <w:sz w:val="21"/>
            <w:szCs w:val="21"/>
          </w:rPr>
          <w:t>a</w:t>
        </w:r>
        <w:r>
          <w:rPr>
            <w:rFonts w:ascii="Arial" w:eastAsia="Arial" w:hAnsi="Arial" w:cs="Arial"/>
            <w:spacing w:val="-1"/>
            <w:sz w:val="21"/>
            <w:szCs w:val="21"/>
          </w:rPr>
          <w:t>l</w:t>
        </w:r>
        <w:r>
          <w:rPr>
            <w:rFonts w:ascii="Arial" w:eastAsia="Arial" w:hAnsi="Arial" w:cs="Arial"/>
            <w:spacing w:val="4"/>
            <w:sz w:val="21"/>
            <w:szCs w:val="21"/>
          </w:rPr>
          <w:t>one</w:t>
        </w:r>
        <w:r>
          <w:rPr>
            <w:rFonts w:ascii="Arial" w:eastAsia="Arial" w:hAnsi="Arial" w:cs="Arial"/>
            <w:spacing w:val="2"/>
            <w:sz w:val="21"/>
            <w:szCs w:val="21"/>
          </w:rPr>
          <w:t>.</w:t>
        </w:r>
        <w:r>
          <w:rPr>
            <w:rFonts w:ascii="Arial" w:eastAsia="Arial" w:hAnsi="Arial" w:cs="Arial"/>
            <w:spacing w:val="1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sz w:val="21"/>
            <w:szCs w:val="21"/>
          </w:rPr>
          <w:t>o</w:t>
        </w:r>
        <w:r>
          <w:rPr>
            <w:rFonts w:ascii="Arial" w:eastAsia="Arial" w:hAnsi="Arial" w:cs="Arial"/>
            <w:spacing w:val="-8"/>
            <w:sz w:val="21"/>
            <w:szCs w:val="21"/>
          </w:rPr>
          <w:t>m</w:t>
        </w:r>
        <w:r>
          <w:rPr>
            <w:rFonts w:ascii="Arial" w:eastAsia="Arial" w:hAnsi="Arial" w:cs="Arial"/>
            <w:sz w:val="21"/>
            <w:szCs w:val="21"/>
          </w:rPr>
          <w:t>)</w:t>
        </w:r>
      </w:hyperlink>
    </w:p>
    <w:p w:rsidR="00494ABB" w:rsidRDefault="005332E9">
      <w:pPr>
        <w:spacing w:before="80" w:line="280" w:lineRule="atLeast"/>
        <w:ind w:left="105" w:right="65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ap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ban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ha</w:t>
      </w:r>
      <w:r>
        <w:rPr>
          <w:rFonts w:ascii="Arial" w:eastAsia="Arial" w:hAnsi="Arial" w:cs="Arial"/>
          <w:sz w:val="21"/>
          <w:szCs w:val="21"/>
        </w:rPr>
        <w:t xml:space="preserve">t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2"/>
          <w:sz w:val="21"/>
          <w:szCs w:val="21"/>
        </w:rPr>
        <w:t>ff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oa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>rr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f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odu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ne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s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mm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8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un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50</w:t>
      </w:r>
      <w:r>
        <w:rPr>
          <w:rFonts w:ascii="Arial" w:eastAsia="Arial" w:hAnsi="Arial" w:cs="Arial"/>
          <w:sz w:val="21"/>
          <w:szCs w:val="21"/>
        </w:rPr>
        <w:t>0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pan</w:t>
      </w:r>
      <w:r>
        <w:rPr>
          <w:rFonts w:ascii="Arial" w:eastAsia="Arial" w:hAnsi="Arial" w:cs="Arial"/>
          <w:spacing w:val="-14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ap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ha</w:t>
      </w:r>
      <w:r>
        <w:rPr>
          <w:rFonts w:ascii="Arial" w:eastAsia="Arial" w:hAnsi="Arial" w:cs="Arial"/>
          <w:sz w:val="21"/>
          <w:szCs w:val="21"/>
        </w:rPr>
        <w:t xml:space="preserve">s 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t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ogn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14"/>
          <w:sz w:val="21"/>
          <w:szCs w:val="21"/>
        </w:rPr>
        <w:t>z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and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.</w:t>
      </w:r>
    </w:p>
    <w:p w:rsidR="00494ABB" w:rsidRDefault="00494ABB">
      <w:pPr>
        <w:spacing w:before="8" w:line="160" w:lineRule="exact"/>
        <w:rPr>
          <w:sz w:val="16"/>
          <w:szCs w:val="16"/>
        </w:rPr>
      </w:pPr>
    </w:p>
    <w:p w:rsidR="00494ABB" w:rsidRDefault="005332E9">
      <w:pPr>
        <w:spacing w:before="26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40" style="position:absolute;left:0;text-align:left;margin-left:29.6pt;margin-top:6.25pt;width:3.75pt;height:3.75pt;z-index:-251666944;mso-position-horizontal-relative:page" coordorigin="593,125" coordsize="75,75">
            <v:shape id="_x0000_s1142" style="position:absolute;left:600;top:133;width:60;height:60" coordorigin="600,133" coordsize="60,60" path="m660,163r-8,20l633,193r-3,l610,185,600,166r,-3l608,143r19,-10l630,133r20,8l660,160r,3xe" fillcolor="black" stroked="f">
              <v:path arrowok="t"/>
            </v:shape>
            <v:shape id="_x0000_s1141" style="position:absolute;left:600;top:133;width:60;height:60" coordorigin="600,133" coordsize="60,60" path="m660,163r-8,20l633,193r-3,l610,185,600,166r,-3l608,143r19,-10l630,133r20,8l660,160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4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d </w:t>
      </w:r>
      <w:r>
        <w:rPr>
          <w:rFonts w:ascii="Arial" w:eastAsia="Arial" w:hAnsi="Arial" w:cs="Arial"/>
          <w:spacing w:val="4"/>
          <w:sz w:val="21"/>
          <w:szCs w:val="21"/>
        </w:rPr>
        <w:t>$1</w:t>
      </w:r>
      <w:r>
        <w:rPr>
          <w:rFonts w:ascii="Arial" w:eastAsia="Arial" w:hAnsi="Arial" w:cs="Arial"/>
          <w:spacing w:val="2"/>
          <w:sz w:val="21"/>
          <w:szCs w:val="21"/>
        </w:rPr>
        <w:t>.</w:t>
      </w:r>
      <w:r>
        <w:rPr>
          <w:rFonts w:ascii="Arial" w:eastAsia="Arial" w:hAnsi="Arial" w:cs="Arial"/>
          <w:spacing w:val="4"/>
          <w:sz w:val="21"/>
          <w:szCs w:val="21"/>
        </w:rPr>
        <w:t>2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pe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y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 xml:space="preserve"> b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op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4"/>
          <w:sz w:val="21"/>
          <w:szCs w:val="21"/>
        </w:rPr>
        <w:t>J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>-</w:t>
      </w:r>
      <w:r>
        <w:rPr>
          <w:rFonts w:ascii="Arial" w:eastAsia="Arial" w:hAnsi="Arial" w:cs="Arial"/>
          <w:spacing w:val="4"/>
          <w:sz w:val="21"/>
          <w:szCs w:val="21"/>
        </w:rPr>
        <w:t>ba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oad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unne</w:t>
      </w:r>
      <w:r>
        <w:rPr>
          <w:rFonts w:ascii="Arial" w:eastAsia="Arial" w:hAnsi="Arial" w:cs="Arial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ana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ys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app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</w:p>
    <w:p w:rsidR="00494ABB" w:rsidRDefault="005332E9">
      <w:pPr>
        <w:spacing w:before="43" w:line="283" w:lineRule="auto"/>
        <w:ind w:left="705" w:right="1539"/>
        <w:rPr>
          <w:rFonts w:ascii="Arial" w:eastAsia="Arial" w:hAnsi="Arial" w:cs="Arial"/>
          <w:sz w:val="21"/>
          <w:szCs w:val="21"/>
        </w:rPr>
      </w:pPr>
      <w:r>
        <w:pict>
          <v:group id="_x0000_s1137" style="position:absolute;left:0;text-align:left;margin-left:29.6pt;margin-top:7.1pt;width:3.75pt;height:3.75pt;z-index:-251665920;mso-position-horizontal-relative:page" coordorigin="593,142" coordsize="75,75">
            <v:shape id="_x0000_s1139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38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pict>
          <v:group id="_x0000_s1134" style="position:absolute;left:0;text-align:left;margin-left:29.6pt;margin-top:21.35pt;width:3.75pt;height:3.75pt;z-index:-251664896;mso-position-horizontal-relative:page" coordorigin="593,427" coordsize="75,75">
            <v:shape id="_x0000_s1136" style="position:absolute;left:600;top:435;width:60;height:60" coordorigin="600,435" coordsize="60,60" path="m660,465r-8,20l633,495r-3,l610,487,600,468r,-3l608,445r19,-10l630,435r20,8l660,462r,3xe" fillcolor="black" stroked="f">
              <v:path arrowok="t"/>
            </v:shape>
            <v:shape id="_x0000_s1135" style="position:absolute;left:600;top:435;width:60;height:60" coordorigin="600,435" coordsize="60,60" path="m660,465r-8,20l633,495r-3,l610,487,600,468r,-3l608,445r19,-10l630,435r20,8l660,462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9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>tt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d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nego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add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ona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$</w:t>
      </w:r>
      <w:r>
        <w:rPr>
          <w:rFonts w:ascii="Arial" w:eastAsia="Arial" w:hAnsi="Arial" w:cs="Arial"/>
          <w:sz w:val="21"/>
          <w:szCs w:val="21"/>
        </w:rPr>
        <w:t>3</w:t>
      </w:r>
      <w:r>
        <w:rPr>
          <w:rFonts w:ascii="Arial" w:eastAsia="Arial" w:hAnsi="Arial" w:cs="Arial"/>
          <w:spacing w:val="4"/>
          <w:sz w:val="21"/>
          <w:szCs w:val="21"/>
        </w:rPr>
        <w:t xml:space="preserve"> pu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ha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pu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(</w:t>
      </w:r>
      <w:r>
        <w:rPr>
          <w:rFonts w:ascii="Arial" w:eastAsia="Arial" w:hAnsi="Arial" w:cs="Arial"/>
          <w:sz w:val="21"/>
          <w:szCs w:val="21"/>
        </w:rPr>
        <w:t>2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un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ck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4"/>
          <w:sz w:val="21"/>
          <w:szCs w:val="21"/>
        </w:rPr>
        <w:t>z</w:t>
      </w:r>
      <w:r>
        <w:rPr>
          <w:rFonts w:ascii="Arial" w:eastAsia="Arial" w:hAnsi="Arial" w:cs="Arial"/>
          <w:spacing w:val="2"/>
          <w:sz w:val="21"/>
          <w:szCs w:val="21"/>
        </w:rPr>
        <w:t>/</w:t>
      </w:r>
      <w:r>
        <w:rPr>
          <w:rFonts w:ascii="Arial" w:eastAsia="Arial" w:hAnsi="Arial" w:cs="Arial"/>
          <w:spacing w:val="3"/>
          <w:sz w:val="21"/>
          <w:szCs w:val="21"/>
        </w:rPr>
        <w:t>O</w:t>
      </w:r>
      <w:r>
        <w:rPr>
          <w:rFonts w:ascii="Arial" w:eastAsia="Arial" w:hAnsi="Arial" w:cs="Arial"/>
          <w:spacing w:val="-4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) </w: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>d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sc</w:t>
      </w:r>
      <w:r>
        <w:rPr>
          <w:rFonts w:ascii="Arial" w:eastAsia="Arial" w:hAnsi="Arial" w:cs="Arial"/>
          <w:spacing w:val="4"/>
          <w:sz w:val="21"/>
          <w:szCs w:val="21"/>
        </w:rPr>
        <w:t>op</w:t>
      </w:r>
      <w:r>
        <w:rPr>
          <w:rFonts w:ascii="Arial" w:eastAsia="Arial" w:hAnsi="Arial" w:cs="Arial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4"/>
          <w:sz w:val="21"/>
          <w:szCs w:val="21"/>
        </w:rPr>
        <w:t>Load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unne</w:t>
      </w:r>
      <w:r>
        <w:rPr>
          <w:rFonts w:ascii="Arial" w:eastAsia="Arial" w:hAnsi="Arial" w:cs="Arial"/>
          <w:sz w:val="21"/>
          <w:szCs w:val="21"/>
        </w:rPr>
        <w:t>r</w:t>
      </w:r>
      <w:proofErr w:type="spellEnd"/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</w:t>
      </w:r>
    </w:p>
    <w:p w:rsidR="00494ABB" w:rsidRDefault="005332E9">
      <w:pPr>
        <w:spacing w:before="1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31" style="position:absolute;left:0;text-align:left;margin-left:29.6pt;margin-top:5pt;width:3.75pt;height:3.75pt;z-index:-251663872;mso-position-horizontal-relative:page" coordorigin="593,100" coordsize="75,75">
            <v:shape id="_x0000_s1133" style="position:absolute;left:600;top:108;width:60;height:60" coordorigin="600,108" coordsize="60,60" path="m660,138r-8,20l633,168r-3,l610,160,600,141r,-3l608,118r19,-10l630,108r20,8l660,135r,3xe" fillcolor="black" stroked="f">
              <v:path arrowok="t"/>
            </v:shape>
            <v:shape id="_x0000_s1132" style="position:absolute;left:600;top:108;width:60;height:60" coordorigin="600,108" coordsize="60,60" path="m660,138r-8,20l633,168r-3,l610,160,600,141r,-3l608,118r19,-10l630,108r20,8l660,135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5"/>
          <w:sz w:val="21"/>
          <w:szCs w:val="21"/>
        </w:rPr>
        <w:t>H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14"/>
          <w:sz w:val="21"/>
          <w:szCs w:val="21"/>
        </w:rPr>
        <w:t>z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ll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pea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1</w:t>
      </w:r>
      <w:r>
        <w:rPr>
          <w:rFonts w:ascii="Arial" w:eastAsia="Arial" w:hAnsi="Arial" w:cs="Arial"/>
          <w:sz w:val="21"/>
          <w:szCs w:val="21"/>
        </w:rPr>
        <w:t>0</w:t>
      </w:r>
      <w:r>
        <w:rPr>
          <w:rFonts w:ascii="Arial" w:eastAsia="Arial" w:hAnsi="Arial" w:cs="Arial"/>
          <w:spacing w:val="4"/>
          <w:sz w:val="21"/>
          <w:szCs w:val="21"/>
        </w:rPr>
        <w:t xml:space="preserve"> pe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 xml:space="preserve">g </w:t>
      </w:r>
      <w:r>
        <w:rPr>
          <w:rFonts w:ascii="Arial" w:eastAsia="Arial" w:hAnsi="Arial" w:cs="Arial"/>
          <w:spacing w:val="4"/>
          <w:sz w:val="21"/>
          <w:szCs w:val="21"/>
        </w:rPr>
        <w:t>engage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e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28" style="position:absolute;left:0;text-align:left;margin-left:29.6pt;margin-top:7.1pt;width:3.75pt;height:3.75pt;z-index:-251662848;mso-position-horizontal-relative:page" coordorigin="593,142" coordsize="75,75">
            <v:shape id="_x0000_s1130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29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3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den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ed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ha</w:t>
      </w:r>
      <w:r>
        <w:rPr>
          <w:rFonts w:ascii="Arial" w:eastAsia="Arial" w:hAnsi="Arial" w:cs="Arial"/>
          <w:sz w:val="21"/>
          <w:szCs w:val="21"/>
        </w:rPr>
        <w:t xml:space="preserve">t 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4"/>
          <w:sz w:val="21"/>
          <w:szCs w:val="21"/>
        </w:rPr>
        <w:t>ou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ha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pa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60</w:t>
      </w:r>
      <w:r>
        <w:rPr>
          <w:rFonts w:ascii="Arial" w:eastAsia="Arial" w:hAnsi="Arial" w:cs="Arial"/>
          <w:spacing w:val="-2"/>
          <w:sz w:val="21"/>
          <w:szCs w:val="21"/>
        </w:rPr>
        <w:t>+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s</w:t>
      </w:r>
    </w:p>
    <w:p w:rsidR="00494ABB" w:rsidRDefault="00494ABB">
      <w:pPr>
        <w:spacing w:before="3" w:line="120" w:lineRule="exact"/>
        <w:rPr>
          <w:sz w:val="13"/>
          <w:szCs w:val="13"/>
        </w:rPr>
      </w:pPr>
    </w:p>
    <w:p w:rsidR="00494ABB" w:rsidRDefault="00494ABB">
      <w:pPr>
        <w:spacing w:line="200" w:lineRule="exact"/>
      </w:pPr>
    </w:p>
    <w:p w:rsidR="00494ABB" w:rsidRDefault="00494ABB">
      <w:pPr>
        <w:spacing w:line="200" w:lineRule="exact"/>
      </w:pPr>
    </w:p>
    <w:p w:rsidR="00494ABB" w:rsidRDefault="00494ABB">
      <w:pPr>
        <w:spacing w:line="200" w:lineRule="exact"/>
      </w:pPr>
    </w:p>
    <w:p w:rsidR="00494ABB" w:rsidRDefault="005332E9">
      <w:pPr>
        <w:ind w:left="270"/>
        <w:rPr>
          <w:rFonts w:ascii="Arial" w:eastAsia="Arial" w:hAnsi="Arial" w:cs="Arial"/>
          <w:sz w:val="42"/>
          <w:szCs w:val="42"/>
        </w:rPr>
      </w:pPr>
      <w:r>
        <w:rPr>
          <w:rFonts w:ascii="MingLiU_HKSCS" w:eastAsia="MingLiU_HKSCS" w:hAnsi="MingLiU_HKSCS" w:cs="MingLiU_HKSCS"/>
          <w:sz w:val="42"/>
          <w:szCs w:val="42"/>
        </w:rPr>
        <w:t xml:space="preserve">      </w:t>
      </w:r>
      <w:r>
        <w:rPr>
          <w:rFonts w:ascii="MingLiU_HKSCS" w:eastAsia="MingLiU_HKSCS" w:hAnsi="MingLiU_HKSCS" w:cs="MingLiU_HKSCS"/>
          <w:spacing w:val="209"/>
          <w:sz w:val="42"/>
          <w:szCs w:val="42"/>
        </w:rPr>
        <w:t xml:space="preserve"> </w:t>
      </w:r>
      <w:r>
        <w:rPr>
          <w:rFonts w:ascii="Arial" w:eastAsia="Arial" w:hAnsi="Arial" w:cs="Arial"/>
          <w:spacing w:val="7"/>
          <w:position w:val="1"/>
          <w:sz w:val="42"/>
          <w:szCs w:val="42"/>
        </w:rPr>
        <w:t>V</w:t>
      </w:r>
      <w:r>
        <w:rPr>
          <w:rFonts w:ascii="Arial" w:eastAsia="Arial" w:hAnsi="Arial" w:cs="Arial"/>
          <w:spacing w:val="6"/>
          <w:position w:val="1"/>
          <w:sz w:val="42"/>
          <w:szCs w:val="42"/>
        </w:rPr>
        <w:t>O</w:t>
      </w:r>
      <w:r>
        <w:rPr>
          <w:rFonts w:ascii="Arial" w:eastAsia="Arial" w:hAnsi="Arial" w:cs="Arial"/>
          <w:spacing w:val="8"/>
          <w:position w:val="1"/>
          <w:sz w:val="42"/>
          <w:szCs w:val="42"/>
        </w:rPr>
        <w:t>L</w:t>
      </w:r>
      <w:r>
        <w:rPr>
          <w:rFonts w:ascii="Arial" w:eastAsia="Arial" w:hAnsi="Arial" w:cs="Arial"/>
          <w:spacing w:val="-1"/>
          <w:position w:val="1"/>
          <w:sz w:val="42"/>
          <w:szCs w:val="42"/>
        </w:rPr>
        <w:t>UN</w:t>
      </w:r>
      <w:r>
        <w:rPr>
          <w:rFonts w:ascii="Arial" w:eastAsia="Arial" w:hAnsi="Arial" w:cs="Arial"/>
          <w:spacing w:val="-15"/>
          <w:position w:val="1"/>
          <w:sz w:val="42"/>
          <w:szCs w:val="42"/>
        </w:rPr>
        <w:t>T</w:t>
      </w:r>
      <w:r>
        <w:rPr>
          <w:rFonts w:ascii="Arial" w:eastAsia="Arial" w:hAnsi="Arial" w:cs="Arial"/>
          <w:spacing w:val="7"/>
          <w:position w:val="1"/>
          <w:sz w:val="42"/>
          <w:szCs w:val="42"/>
        </w:rPr>
        <w:t>EE</w:t>
      </w:r>
      <w:r>
        <w:rPr>
          <w:rFonts w:ascii="Arial" w:eastAsia="Arial" w:hAnsi="Arial" w:cs="Arial"/>
          <w:position w:val="1"/>
          <w:sz w:val="42"/>
          <w:szCs w:val="42"/>
        </w:rPr>
        <w:t>R</w:t>
      </w:r>
    </w:p>
    <w:p w:rsidR="00494ABB" w:rsidRDefault="00494ABB">
      <w:pPr>
        <w:spacing w:before="19" w:line="220" w:lineRule="exact"/>
        <w:rPr>
          <w:sz w:val="22"/>
          <w:szCs w:val="22"/>
        </w:rPr>
      </w:pPr>
    </w:p>
    <w:p w:rsidR="00494ABB" w:rsidRDefault="005332E9">
      <w:pPr>
        <w:ind w:left="10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-3"/>
          <w:sz w:val="36"/>
          <w:szCs w:val="36"/>
        </w:rPr>
        <w:t>H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pacing w:val="11"/>
          <w:sz w:val="36"/>
          <w:szCs w:val="36"/>
        </w:rPr>
        <w:t>b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pacing w:val="6"/>
          <w:sz w:val="36"/>
          <w:szCs w:val="36"/>
        </w:rPr>
        <w:t>t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z w:val="36"/>
          <w:szCs w:val="36"/>
        </w:rPr>
        <w:t xml:space="preserve">t </w:t>
      </w:r>
      <w:r w:rsidR="00C73FDD">
        <w:rPr>
          <w:rFonts w:ascii="Arial" w:eastAsia="Arial" w:hAnsi="Arial" w:cs="Arial"/>
          <w:spacing w:val="7"/>
          <w:sz w:val="36"/>
          <w:szCs w:val="36"/>
        </w:rPr>
        <w:t>for</w:t>
      </w:r>
      <w:r>
        <w:rPr>
          <w:rFonts w:ascii="Arial" w:eastAsia="Arial" w:hAnsi="Arial" w:cs="Arial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spacing w:val="-3"/>
          <w:sz w:val="36"/>
          <w:szCs w:val="36"/>
        </w:rPr>
        <w:t>H</w:t>
      </w:r>
      <w:r>
        <w:rPr>
          <w:rFonts w:ascii="Arial" w:eastAsia="Arial" w:hAnsi="Arial" w:cs="Arial"/>
          <w:spacing w:val="11"/>
          <w:sz w:val="36"/>
          <w:szCs w:val="36"/>
        </w:rPr>
        <w:t>u</w:t>
      </w:r>
      <w:r>
        <w:rPr>
          <w:rFonts w:ascii="Arial" w:eastAsia="Arial" w:hAnsi="Arial" w:cs="Arial"/>
          <w:spacing w:val="3"/>
          <w:sz w:val="36"/>
          <w:szCs w:val="36"/>
        </w:rPr>
        <w:t>m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pacing w:val="11"/>
          <w:sz w:val="36"/>
          <w:szCs w:val="36"/>
        </w:rPr>
        <w:t>n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pacing w:val="6"/>
          <w:sz w:val="36"/>
          <w:szCs w:val="36"/>
        </w:rPr>
        <w:t>t</w:t>
      </w:r>
      <w:r>
        <w:rPr>
          <w:rFonts w:ascii="Arial" w:eastAsia="Arial" w:hAnsi="Arial" w:cs="Arial"/>
          <w:sz w:val="36"/>
          <w:szCs w:val="36"/>
        </w:rPr>
        <w:t>y</w:t>
      </w:r>
    </w:p>
    <w:p w:rsidR="00494ABB" w:rsidRDefault="00494ABB">
      <w:pPr>
        <w:spacing w:before="4" w:line="180" w:lineRule="exact"/>
        <w:rPr>
          <w:sz w:val="19"/>
          <w:szCs w:val="19"/>
        </w:rPr>
      </w:pPr>
    </w:p>
    <w:p w:rsidR="00494ABB" w:rsidRDefault="005332E9">
      <w:pPr>
        <w:ind w:left="1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6"/>
          <w:sz w:val="24"/>
          <w:szCs w:val="24"/>
        </w:rPr>
        <w:t>S</w:t>
      </w:r>
      <w:r>
        <w:rPr>
          <w:rFonts w:ascii="Arial" w:eastAsia="Arial" w:hAnsi="Arial" w:cs="Arial"/>
          <w:spacing w:val="7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Lea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P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7"/>
          <w:sz w:val="24"/>
          <w:szCs w:val="24"/>
        </w:rPr>
        <w:t>i</w:t>
      </w:r>
      <w:r>
        <w:rPr>
          <w:rFonts w:ascii="Arial" w:eastAsia="Arial" w:hAnsi="Arial" w:cs="Arial"/>
          <w:spacing w:val="-12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pacing w:val="7"/>
          <w:sz w:val="24"/>
          <w:szCs w:val="24"/>
        </w:rPr>
        <w:t>i</w:t>
      </w:r>
      <w:r>
        <w:rPr>
          <w:rFonts w:ascii="Arial" w:eastAsia="Arial" w:hAnsi="Arial" w:cs="Arial"/>
          <w:spacing w:val="-1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>r</w:t>
      </w:r>
      <w:r>
        <w:rPr>
          <w:rFonts w:ascii="Arial" w:eastAsia="Arial" w:hAnsi="Arial" w:cs="Arial"/>
          <w:spacing w:val="-14"/>
          <w:sz w:val="24"/>
          <w:szCs w:val="24"/>
        </w:rPr>
        <w:t>v</w:t>
      </w:r>
      <w:r>
        <w:rPr>
          <w:rFonts w:ascii="Arial" w:eastAsia="Arial" w:hAnsi="Arial" w:cs="Arial"/>
          <w:spacing w:val="7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</w:p>
    <w:p w:rsidR="00494ABB" w:rsidRDefault="00494ABB">
      <w:pPr>
        <w:spacing w:before="6" w:line="100" w:lineRule="exact"/>
        <w:rPr>
          <w:sz w:val="11"/>
          <w:szCs w:val="11"/>
        </w:rPr>
      </w:pPr>
      <w:bookmarkStart w:id="0" w:name="_GoBack"/>
      <w:bookmarkEnd w:id="0"/>
    </w:p>
    <w:p w:rsidR="00494ABB" w:rsidRDefault="005332E9">
      <w:pPr>
        <w:spacing w:line="283" w:lineRule="auto"/>
        <w:ind w:left="105" w:right="189"/>
        <w:rPr>
          <w:rFonts w:ascii="Arial" w:eastAsia="Arial" w:hAnsi="Arial" w:cs="Arial"/>
          <w:sz w:val="21"/>
          <w:szCs w:val="21"/>
        </w:rPr>
      </w:pPr>
      <w:hyperlink r:id="rId13"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h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tt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p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s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://</w:t>
        </w:r>
        <w:r>
          <w:rPr>
            <w:rFonts w:ascii="Arial" w:eastAsia="Arial" w:hAnsi="Arial" w:cs="Arial"/>
            <w:spacing w:val="-15"/>
            <w:w w:val="99"/>
            <w:sz w:val="21"/>
            <w:szCs w:val="21"/>
          </w:rPr>
          <w:t>ww</w:t>
        </w:r>
        <w:r>
          <w:rPr>
            <w:rFonts w:ascii="Arial" w:eastAsia="Arial" w:hAnsi="Arial" w:cs="Arial"/>
            <w:spacing w:val="-30"/>
            <w:w w:val="99"/>
            <w:sz w:val="21"/>
            <w:szCs w:val="21"/>
          </w:rPr>
          <w:t>w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.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hab</w:t>
        </w:r>
        <w:r>
          <w:rPr>
            <w:rFonts w:ascii="Arial" w:eastAsia="Arial" w:hAnsi="Arial" w:cs="Arial"/>
            <w:spacing w:val="-1"/>
            <w:w w:val="99"/>
            <w:sz w:val="21"/>
            <w:szCs w:val="21"/>
          </w:rPr>
          <w:t>i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t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a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t.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o</w:t>
        </w:r>
        <w:r>
          <w:rPr>
            <w:rFonts w:ascii="Arial" w:eastAsia="Arial" w:hAnsi="Arial" w:cs="Arial"/>
            <w:spacing w:val="6"/>
            <w:w w:val="99"/>
            <w:sz w:val="21"/>
            <w:szCs w:val="21"/>
          </w:rPr>
          <w:t>r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g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/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u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s</w:t>
        </w:r>
        <w:r>
          <w:rPr>
            <w:rFonts w:ascii="Arial" w:eastAsia="Arial" w:hAnsi="Arial" w:cs="Arial"/>
            <w:spacing w:val="6"/>
            <w:w w:val="99"/>
            <w:sz w:val="21"/>
            <w:szCs w:val="21"/>
          </w:rPr>
          <w:t>-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v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a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/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goo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h</w:t>
        </w:r>
        <w:r>
          <w:rPr>
            <w:rFonts w:ascii="Arial" w:eastAsia="Arial" w:hAnsi="Arial" w:cs="Arial"/>
            <w:spacing w:val="-1"/>
            <w:w w:val="99"/>
            <w:sz w:val="21"/>
            <w:szCs w:val="21"/>
          </w:rPr>
          <w:t>l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and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/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goo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h</w:t>
        </w:r>
        <w:r>
          <w:rPr>
            <w:rFonts w:ascii="Arial" w:eastAsia="Arial" w:hAnsi="Arial" w:cs="Arial"/>
            <w:spacing w:val="-1"/>
            <w:w w:val="99"/>
            <w:sz w:val="21"/>
            <w:szCs w:val="21"/>
          </w:rPr>
          <w:t>l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and</w:t>
        </w:r>
        <w:r>
          <w:rPr>
            <w:rFonts w:ascii="Arial" w:eastAsia="Arial" w:hAnsi="Arial" w:cs="Arial"/>
            <w:spacing w:val="6"/>
            <w:w w:val="99"/>
            <w:sz w:val="21"/>
            <w:szCs w:val="21"/>
          </w:rPr>
          <w:t>-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oun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t</w:t>
        </w:r>
        <w:r>
          <w:rPr>
            <w:rFonts w:ascii="Arial" w:eastAsia="Arial" w:hAnsi="Arial" w:cs="Arial"/>
            <w:spacing w:val="1"/>
            <w:w w:val="99"/>
            <w:sz w:val="21"/>
            <w:szCs w:val="21"/>
          </w:rPr>
          <w:t>y</w:t>
        </w:r>
        <w:r>
          <w:rPr>
            <w:rFonts w:ascii="Arial" w:eastAsia="Arial" w:hAnsi="Arial" w:cs="Arial"/>
            <w:spacing w:val="6"/>
            <w:w w:val="99"/>
            <w:sz w:val="21"/>
            <w:szCs w:val="21"/>
          </w:rPr>
          <w:t>-</w:t>
        </w:r>
        <w:r>
          <w:rPr>
            <w:rFonts w:ascii="Arial" w:eastAsia="Arial" w:hAnsi="Arial" w:cs="Arial"/>
            <w:spacing w:val="4"/>
            <w:w w:val="99"/>
            <w:sz w:val="21"/>
            <w:szCs w:val="21"/>
          </w:rPr>
          <w:t>h</w:t>
        </w:r>
        <w:r>
          <w:rPr>
            <w:rFonts w:ascii="Arial" w:eastAsia="Arial" w:hAnsi="Arial" w:cs="Arial"/>
            <w:spacing w:val="2"/>
            <w:w w:val="99"/>
            <w:sz w:val="21"/>
            <w:szCs w:val="21"/>
          </w:rPr>
          <w:t>f</w:t>
        </w:r>
        <w:r>
          <w:rPr>
            <w:rFonts w:ascii="Arial" w:eastAsia="Arial" w:hAnsi="Arial" w:cs="Arial"/>
            <w:w w:val="99"/>
            <w:sz w:val="21"/>
            <w:szCs w:val="21"/>
          </w:rPr>
          <w:t>h</w:t>
        </w:r>
        <w:r>
          <w:rPr>
            <w:rFonts w:ascii="Arial" w:eastAsia="Arial" w:hAnsi="Arial" w:cs="Arial"/>
            <w:spacing w:val="8"/>
            <w:w w:val="99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spacing w:val="6"/>
            <w:sz w:val="21"/>
            <w:szCs w:val="21"/>
          </w:rPr>
          <w:t>(</w:t>
        </w:r>
        <w:r>
          <w:rPr>
            <w:rFonts w:ascii="Arial" w:eastAsia="Arial" w:hAnsi="Arial" w:cs="Arial"/>
            <w:spacing w:val="4"/>
            <w:sz w:val="21"/>
            <w:szCs w:val="21"/>
          </w:rPr>
          <w:t>h</w:t>
        </w:r>
        <w:r>
          <w:rPr>
            <w:rFonts w:ascii="Arial" w:eastAsia="Arial" w:hAnsi="Arial" w:cs="Arial"/>
            <w:spacing w:val="2"/>
            <w:sz w:val="21"/>
            <w:szCs w:val="21"/>
          </w:rPr>
          <w:t>tt</w:t>
        </w:r>
        <w:r>
          <w:rPr>
            <w:rFonts w:ascii="Arial" w:eastAsia="Arial" w:hAnsi="Arial" w:cs="Arial"/>
            <w:spacing w:val="4"/>
            <w:sz w:val="21"/>
            <w:szCs w:val="21"/>
          </w:rPr>
          <w:t>p</w:t>
        </w:r>
        <w:r>
          <w:rPr>
            <w:rFonts w:ascii="Arial" w:eastAsia="Arial" w:hAnsi="Arial" w:cs="Arial"/>
            <w:spacing w:val="1"/>
            <w:sz w:val="21"/>
            <w:szCs w:val="21"/>
          </w:rPr>
          <w:t>s</w:t>
        </w:r>
        <w:r>
          <w:rPr>
            <w:rFonts w:ascii="Arial" w:eastAsia="Arial" w:hAnsi="Arial" w:cs="Arial"/>
            <w:spacing w:val="2"/>
            <w:sz w:val="21"/>
            <w:szCs w:val="21"/>
          </w:rPr>
          <w:t>://</w:t>
        </w:r>
        <w:r>
          <w:rPr>
            <w:rFonts w:ascii="Arial" w:eastAsia="Arial" w:hAnsi="Arial" w:cs="Arial"/>
            <w:spacing w:val="-15"/>
            <w:sz w:val="21"/>
            <w:szCs w:val="21"/>
          </w:rPr>
          <w:t>ww</w:t>
        </w:r>
        <w:r>
          <w:rPr>
            <w:rFonts w:ascii="Arial" w:eastAsia="Arial" w:hAnsi="Arial" w:cs="Arial"/>
            <w:spacing w:val="-30"/>
            <w:sz w:val="21"/>
            <w:szCs w:val="21"/>
          </w:rPr>
          <w:t>w</w:t>
        </w:r>
        <w:r>
          <w:rPr>
            <w:rFonts w:ascii="Arial" w:eastAsia="Arial" w:hAnsi="Arial" w:cs="Arial"/>
            <w:spacing w:val="2"/>
            <w:sz w:val="21"/>
            <w:szCs w:val="21"/>
          </w:rPr>
          <w:t>.</w:t>
        </w:r>
        <w:r>
          <w:rPr>
            <w:rFonts w:ascii="Arial" w:eastAsia="Arial" w:hAnsi="Arial" w:cs="Arial"/>
            <w:spacing w:val="4"/>
            <w:sz w:val="21"/>
            <w:szCs w:val="21"/>
          </w:rPr>
          <w:t>hab</w:t>
        </w:r>
        <w:r>
          <w:rPr>
            <w:rFonts w:ascii="Arial" w:eastAsia="Arial" w:hAnsi="Arial" w:cs="Arial"/>
            <w:spacing w:val="-1"/>
            <w:sz w:val="21"/>
            <w:szCs w:val="21"/>
          </w:rPr>
          <w:t>i</w:t>
        </w:r>
        <w:r>
          <w:rPr>
            <w:rFonts w:ascii="Arial" w:eastAsia="Arial" w:hAnsi="Arial" w:cs="Arial"/>
            <w:spacing w:val="2"/>
            <w:sz w:val="21"/>
            <w:szCs w:val="21"/>
          </w:rPr>
          <w:t>t</w:t>
        </w:r>
        <w:r>
          <w:rPr>
            <w:rFonts w:ascii="Arial" w:eastAsia="Arial" w:hAnsi="Arial" w:cs="Arial"/>
            <w:spacing w:val="4"/>
            <w:sz w:val="21"/>
            <w:szCs w:val="21"/>
          </w:rPr>
          <w:t>a</w:t>
        </w:r>
        <w:r>
          <w:rPr>
            <w:rFonts w:ascii="Arial" w:eastAsia="Arial" w:hAnsi="Arial" w:cs="Arial"/>
            <w:spacing w:val="2"/>
            <w:sz w:val="21"/>
            <w:szCs w:val="21"/>
          </w:rPr>
          <w:t>t.</w:t>
        </w:r>
        <w:r>
          <w:rPr>
            <w:rFonts w:ascii="Arial" w:eastAsia="Arial" w:hAnsi="Arial" w:cs="Arial"/>
            <w:spacing w:val="4"/>
            <w:sz w:val="21"/>
            <w:szCs w:val="21"/>
          </w:rPr>
          <w:t>o</w:t>
        </w:r>
        <w:r>
          <w:rPr>
            <w:rFonts w:ascii="Arial" w:eastAsia="Arial" w:hAnsi="Arial" w:cs="Arial"/>
            <w:spacing w:val="6"/>
            <w:sz w:val="21"/>
            <w:szCs w:val="21"/>
          </w:rPr>
          <w:t>r</w:t>
        </w:r>
        <w:r>
          <w:rPr>
            <w:rFonts w:ascii="Arial" w:eastAsia="Arial" w:hAnsi="Arial" w:cs="Arial"/>
            <w:spacing w:val="4"/>
            <w:sz w:val="21"/>
            <w:szCs w:val="21"/>
          </w:rPr>
          <w:t>g</w:t>
        </w:r>
        <w:r>
          <w:rPr>
            <w:rFonts w:ascii="Arial" w:eastAsia="Arial" w:hAnsi="Arial" w:cs="Arial"/>
            <w:spacing w:val="2"/>
            <w:sz w:val="21"/>
            <w:szCs w:val="21"/>
          </w:rPr>
          <w:t>/</w:t>
        </w:r>
        <w:r>
          <w:rPr>
            <w:rFonts w:ascii="Arial" w:eastAsia="Arial" w:hAnsi="Arial" w:cs="Arial"/>
            <w:spacing w:val="4"/>
            <w:sz w:val="21"/>
            <w:szCs w:val="21"/>
          </w:rPr>
          <w:t>u</w:t>
        </w:r>
        <w:r>
          <w:rPr>
            <w:rFonts w:ascii="Arial" w:eastAsia="Arial" w:hAnsi="Arial" w:cs="Arial"/>
            <w:spacing w:val="1"/>
            <w:sz w:val="21"/>
            <w:szCs w:val="21"/>
          </w:rPr>
          <w:t>s</w:t>
        </w:r>
        <w:r>
          <w:rPr>
            <w:rFonts w:ascii="Arial" w:eastAsia="Arial" w:hAnsi="Arial" w:cs="Arial"/>
            <w:spacing w:val="6"/>
            <w:sz w:val="21"/>
            <w:szCs w:val="21"/>
          </w:rPr>
          <w:t>-</w:t>
        </w:r>
        <w:r>
          <w:rPr>
            <w:rFonts w:ascii="Arial" w:eastAsia="Arial" w:hAnsi="Arial" w:cs="Arial"/>
            <w:spacing w:val="1"/>
            <w:sz w:val="21"/>
            <w:szCs w:val="21"/>
          </w:rPr>
          <w:t>v</w:t>
        </w:r>
        <w:r>
          <w:rPr>
            <w:rFonts w:ascii="Arial" w:eastAsia="Arial" w:hAnsi="Arial" w:cs="Arial"/>
            <w:spacing w:val="4"/>
            <w:sz w:val="21"/>
            <w:szCs w:val="21"/>
          </w:rPr>
          <w:t>a</w:t>
        </w:r>
        <w:r>
          <w:rPr>
            <w:rFonts w:ascii="Arial" w:eastAsia="Arial" w:hAnsi="Arial" w:cs="Arial"/>
            <w:spacing w:val="2"/>
            <w:sz w:val="21"/>
            <w:szCs w:val="21"/>
          </w:rPr>
          <w:t>/</w:t>
        </w:r>
        <w:r>
          <w:rPr>
            <w:rFonts w:ascii="Arial" w:eastAsia="Arial" w:hAnsi="Arial" w:cs="Arial"/>
            <w:spacing w:val="4"/>
            <w:sz w:val="21"/>
            <w:szCs w:val="21"/>
          </w:rPr>
          <w:t>goo</w:t>
        </w:r>
        <w:r>
          <w:rPr>
            <w:rFonts w:ascii="Arial" w:eastAsia="Arial" w:hAnsi="Arial" w:cs="Arial"/>
            <w:spacing w:val="1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sz w:val="21"/>
            <w:szCs w:val="21"/>
          </w:rPr>
          <w:t>h</w:t>
        </w:r>
        <w:r>
          <w:rPr>
            <w:rFonts w:ascii="Arial" w:eastAsia="Arial" w:hAnsi="Arial" w:cs="Arial"/>
            <w:spacing w:val="-1"/>
            <w:sz w:val="21"/>
            <w:szCs w:val="21"/>
          </w:rPr>
          <w:t>l</w:t>
        </w:r>
        <w:r>
          <w:rPr>
            <w:rFonts w:ascii="Arial" w:eastAsia="Arial" w:hAnsi="Arial" w:cs="Arial"/>
            <w:spacing w:val="4"/>
            <w:sz w:val="21"/>
            <w:szCs w:val="21"/>
          </w:rPr>
          <w:t>and</w:t>
        </w:r>
        <w:r>
          <w:rPr>
            <w:rFonts w:ascii="Arial" w:eastAsia="Arial" w:hAnsi="Arial" w:cs="Arial"/>
            <w:spacing w:val="2"/>
            <w:sz w:val="21"/>
            <w:szCs w:val="21"/>
          </w:rPr>
          <w:t>/</w:t>
        </w:r>
        <w:r>
          <w:rPr>
            <w:rFonts w:ascii="Arial" w:eastAsia="Arial" w:hAnsi="Arial" w:cs="Arial"/>
            <w:spacing w:val="4"/>
            <w:sz w:val="21"/>
            <w:szCs w:val="21"/>
          </w:rPr>
          <w:t>goo</w:t>
        </w:r>
        <w:r>
          <w:rPr>
            <w:rFonts w:ascii="Arial" w:eastAsia="Arial" w:hAnsi="Arial" w:cs="Arial"/>
            <w:spacing w:val="1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sz w:val="21"/>
            <w:szCs w:val="21"/>
          </w:rPr>
          <w:t>h</w:t>
        </w:r>
        <w:r>
          <w:rPr>
            <w:rFonts w:ascii="Arial" w:eastAsia="Arial" w:hAnsi="Arial" w:cs="Arial"/>
            <w:spacing w:val="-1"/>
            <w:sz w:val="21"/>
            <w:szCs w:val="21"/>
          </w:rPr>
          <w:t>l</w:t>
        </w:r>
        <w:r>
          <w:rPr>
            <w:rFonts w:ascii="Arial" w:eastAsia="Arial" w:hAnsi="Arial" w:cs="Arial"/>
            <w:spacing w:val="4"/>
            <w:sz w:val="21"/>
            <w:szCs w:val="21"/>
          </w:rPr>
          <w:t>and</w:t>
        </w:r>
        <w:r>
          <w:rPr>
            <w:rFonts w:ascii="Arial" w:eastAsia="Arial" w:hAnsi="Arial" w:cs="Arial"/>
            <w:spacing w:val="6"/>
            <w:sz w:val="21"/>
            <w:szCs w:val="21"/>
          </w:rPr>
          <w:t>-</w:t>
        </w:r>
        <w:r>
          <w:rPr>
            <w:rFonts w:ascii="Arial" w:eastAsia="Arial" w:hAnsi="Arial" w:cs="Arial"/>
            <w:spacing w:val="1"/>
            <w:sz w:val="21"/>
            <w:szCs w:val="21"/>
          </w:rPr>
          <w:t>c</w:t>
        </w:r>
        <w:r>
          <w:rPr>
            <w:rFonts w:ascii="Arial" w:eastAsia="Arial" w:hAnsi="Arial" w:cs="Arial"/>
            <w:spacing w:val="4"/>
            <w:sz w:val="21"/>
            <w:szCs w:val="21"/>
          </w:rPr>
          <w:t>oun</w:t>
        </w:r>
        <w:r>
          <w:rPr>
            <w:rFonts w:ascii="Arial" w:eastAsia="Arial" w:hAnsi="Arial" w:cs="Arial"/>
            <w:spacing w:val="2"/>
            <w:sz w:val="21"/>
            <w:szCs w:val="21"/>
          </w:rPr>
          <w:t>t</w:t>
        </w:r>
        <w:r>
          <w:rPr>
            <w:rFonts w:ascii="Arial" w:eastAsia="Arial" w:hAnsi="Arial" w:cs="Arial"/>
            <w:spacing w:val="1"/>
            <w:sz w:val="21"/>
            <w:szCs w:val="21"/>
          </w:rPr>
          <w:t>y</w:t>
        </w:r>
        <w:r>
          <w:rPr>
            <w:rFonts w:ascii="Arial" w:eastAsia="Arial" w:hAnsi="Arial" w:cs="Arial"/>
            <w:sz w:val="21"/>
            <w:szCs w:val="21"/>
          </w:rPr>
          <w:t>-</w:t>
        </w:r>
      </w:hyperlink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proofErr w:type="spellEnd"/>
      <w:r>
        <w:rPr>
          <w:rFonts w:ascii="Arial" w:eastAsia="Arial" w:hAnsi="Arial" w:cs="Arial"/>
          <w:sz w:val="21"/>
          <w:szCs w:val="21"/>
        </w:rPr>
        <w:t>)</w:t>
      </w:r>
    </w:p>
    <w:p w:rsidR="00494ABB" w:rsidRDefault="005332E9">
      <w:pPr>
        <w:spacing w:before="76" w:line="283" w:lineRule="auto"/>
        <w:ind w:left="105" w:right="96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4"/>
          <w:sz w:val="21"/>
          <w:szCs w:val="21"/>
        </w:rPr>
        <w:t>P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ho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G</w:t>
      </w:r>
      <w:r>
        <w:rPr>
          <w:rFonts w:ascii="Arial" w:eastAsia="Arial" w:hAnsi="Arial" w:cs="Arial"/>
          <w:spacing w:val="4"/>
          <w:sz w:val="21"/>
          <w:szCs w:val="21"/>
        </w:rPr>
        <w:t>oo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oun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H</w:t>
      </w:r>
      <w:r>
        <w:rPr>
          <w:rFonts w:ascii="Arial" w:eastAsia="Arial" w:hAnsi="Arial" w:cs="Arial"/>
          <w:spacing w:val="4"/>
          <w:sz w:val="21"/>
          <w:szCs w:val="21"/>
        </w:rPr>
        <w:t>4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-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ba</w:t>
      </w:r>
      <w:r>
        <w:rPr>
          <w:rFonts w:ascii="Arial" w:eastAsia="Arial" w:hAnsi="Arial" w:cs="Arial"/>
          <w:spacing w:val="2"/>
          <w:sz w:val="21"/>
          <w:szCs w:val="21"/>
        </w:rPr>
        <w:t>tt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4"/>
          <w:sz w:val="21"/>
          <w:szCs w:val="21"/>
        </w:rPr>
        <w:t>ounde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need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3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hono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uppo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 xml:space="preserve">t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ha</w:t>
      </w:r>
      <w:r>
        <w:rPr>
          <w:rFonts w:ascii="Arial" w:eastAsia="Arial" w:hAnsi="Arial" w:cs="Arial"/>
          <w:sz w:val="21"/>
          <w:szCs w:val="21"/>
        </w:rPr>
        <w:t xml:space="preserve">t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k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de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 xml:space="preserve">d </w:t>
      </w:r>
      <w:r>
        <w:rPr>
          <w:rFonts w:ascii="Arial" w:eastAsia="Arial" w:hAnsi="Arial" w:cs="Arial"/>
          <w:spacing w:val="4"/>
          <w:sz w:val="21"/>
          <w:szCs w:val="21"/>
        </w:rPr>
        <w:t>ou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eedo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.</w:t>
      </w:r>
    </w:p>
    <w:p w:rsidR="00494ABB" w:rsidRDefault="00494ABB">
      <w:pPr>
        <w:spacing w:line="200" w:lineRule="exact"/>
      </w:pPr>
    </w:p>
    <w:p w:rsidR="00494ABB" w:rsidRDefault="00494ABB">
      <w:pPr>
        <w:spacing w:line="200" w:lineRule="exact"/>
      </w:pPr>
    </w:p>
    <w:p w:rsidR="00494ABB" w:rsidRDefault="00494ABB">
      <w:pPr>
        <w:spacing w:before="11" w:line="280" w:lineRule="exact"/>
        <w:rPr>
          <w:sz w:val="28"/>
          <w:szCs w:val="28"/>
        </w:rPr>
      </w:pPr>
    </w:p>
    <w:p w:rsidR="00494ABB" w:rsidRDefault="005332E9">
      <w:pPr>
        <w:ind w:left="270"/>
        <w:rPr>
          <w:rFonts w:ascii="Arial" w:eastAsia="Arial" w:hAnsi="Arial" w:cs="Arial"/>
          <w:sz w:val="42"/>
          <w:szCs w:val="42"/>
        </w:rPr>
      </w:pPr>
      <w:r>
        <w:rPr>
          <w:rFonts w:ascii="MingLiU_HKSCS" w:eastAsia="MingLiU_HKSCS" w:hAnsi="MingLiU_HKSCS" w:cs="MingLiU_HKSCS"/>
          <w:sz w:val="42"/>
          <w:szCs w:val="42"/>
        </w:rPr>
        <w:t xml:space="preserve">      </w:t>
      </w:r>
      <w:r>
        <w:rPr>
          <w:rFonts w:ascii="MingLiU_HKSCS" w:eastAsia="MingLiU_HKSCS" w:hAnsi="MingLiU_HKSCS" w:cs="MingLiU_HKSCS"/>
          <w:spacing w:val="209"/>
          <w:sz w:val="42"/>
          <w:szCs w:val="42"/>
        </w:rPr>
        <w:t xml:space="preserve"> </w:t>
      </w:r>
      <w:r>
        <w:rPr>
          <w:rFonts w:ascii="Arial" w:eastAsia="Arial" w:hAnsi="Arial" w:cs="Arial"/>
          <w:spacing w:val="7"/>
          <w:position w:val="1"/>
          <w:sz w:val="42"/>
          <w:szCs w:val="42"/>
        </w:rPr>
        <w:t>E</w:t>
      </w:r>
      <w:r>
        <w:rPr>
          <w:rFonts w:ascii="Arial" w:eastAsia="Arial" w:hAnsi="Arial" w:cs="Arial"/>
          <w:spacing w:val="-1"/>
          <w:position w:val="1"/>
          <w:sz w:val="42"/>
          <w:szCs w:val="42"/>
        </w:rPr>
        <w:t>DUC</w:t>
      </w:r>
      <w:r>
        <w:rPr>
          <w:rFonts w:ascii="Arial" w:eastAsia="Arial" w:hAnsi="Arial" w:cs="Arial"/>
          <w:spacing w:val="-23"/>
          <w:position w:val="1"/>
          <w:sz w:val="42"/>
          <w:szCs w:val="42"/>
        </w:rPr>
        <w:t>A</w:t>
      </w:r>
      <w:r>
        <w:rPr>
          <w:rFonts w:ascii="Arial" w:eastAsia="Arial" w:hAnsi="Arial" w:cs="Arial"/>
          <w:spacing w:val="-15"/>
          <w:position w:val="1"/>
          <w:sz w:val="42"/>
          <w:szCs w:val="42"/>
        </w:rPr>
        <w:t>T</w:t>
      </w:r>
      <w:r>
        <w:rPr>
          <w:rFonts w:ascii="Arial" w:eastAsia="Arial" w:hAnsi="Arial" w:cs="Arial"/>
          <w:spacing w:val="4"/>
          <w:position w:val="1"/>
          <w:sz w:val="42"/>
          <w:szCs w:val="42"/>
        </w:rPr>
        <w:t>I</w:t>
      </w:r>
      <w:r>
        <w:rPr>
          <w:rFonts w:ascii="Arial" w:eastAsia="Arial" w:hAnsi="Arial" w:cs="Arial"/>
          <w:spacing w:val="6"/>
          <w:position w:val="1"/>
          <w:sz w:val="42"/>
          <w:szCs w:val="42"/>
        </w:rPr>
        <w:t>O</w:t>
      </w:r>
      <w:r>
        <w:rPr>
          <w:rFonts w:ascii="Arial" w:eastAsia="Arial" w:hAnsi="Arial" w:cs="Arial"/>
          <w:position w:val="1"/>
          <w:sz w:val="42"/>
          <w:szCs w:val="42"/>
        </w:rPr>
        <w:t>N</w:t>
      </w:r>
    </w:p>
    <w:p w:rsidR="00494ABB" w:rsidRDefault="00494ABB">
      <w:pPr>
        <w:spacing w:before="19" w:line="220" w:lineRule="exact"/>
        <w:rPr>
          <w:sz w:val="22"/>
          <w:szCs w:val="22"/>
        </w:rPr>
      </w:pPr>
    </w:p>
    <w:p w:rsidR="00494ABB" w:rsidRDefault="005332E9">
      <w:pPr>
        <w:ind w:left="10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2"/>
          <w:sz w:val="36"/>
          <w:szCs w:val="36"/>
        </w:rPr>
        <w:t>E</w:t>
      </w:r>
      <w:r>
        <w:rPr>
          <w:rFonts w:ascii="Arial" w:eastAsia="Arial" w:hAnsi="Arial" w:cs="Arial"/>
          <w:spacing w:val="-3"/>
          <w:sz w:val="36"/>
          <w:szCs w:val="36"/>
        </w:rPr>
        <w:t>C</w:t>
      </w:r>
      <w:r>
        <w:rPr>
          <w:rFonts w:ascii="Arial" w:eastAsia="Arial" w:hAnsi="Arial" w:cs="Arial"/>
          <w:spacing w:val="2"/>
          <w:sz w:val="36"/>
          <w:szCs w:val="36"/>
        </w:rPr>
        <w:t>P</w:t>
      </w:r>
      <w:r>
        <w:rPr>
          <w:rFonts w:ascii="Arial" w:eastAsia="Arial" w:hAnsi="Arial" w:cs="Arial"/>
          <w:sz w:val="36"/>
          <w:szCs w:val="36"/>
        </w:rPr>
        <w:t>I</w:t>
      </w:r>
      <w:r>
        <w:rPr>
          <w:rFonts w:ascii="Arial" w:eastAsia="Arial" w:hAnsi="Arial" w:cs="Arial"/>
          <w:spacing w:val="-12"/>
          <w:sz w:val="36"/>
          <w:szCs w:val="36"/>
        </w:rPr>
        <w:t xml:space="preserve"> </w:t>
      </w:r>
      <w:r>
        <w:rPr>
          <w:rFonts w:ascii="Arial" w:eastAsia="Arial" w:hAnsi="Arial" w:cs="Arial"/>
          <w:spacing w:val="-3"/>
          <w:sz w:val="36"/>
          <w:szCs w:val="36"/>
        </w:rPr>
        <w:t>U</w:t>
      </w:r>
      <w:r>
        <w:rPr>
          <w:rFonts w:ascii="Arial" w:eastAsia="Arial" w:hAnsi="Arial" w:cs="Arial"/>
          <w:spacing w:val="11"/>
          <w:sz w:val="36"/>
          <w:szCs w:val="36"/>
        </w:rPr>
        <w:t>n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pacing w:val="-14"/>
          <w:sz w:val="36"/>
          <w:szCs w:val="36"/>
        </w:rPr>
        <w:t>v</w:t>
      </w:r>
      <w:r>
        <w:rPr>
          <w:rFonts w:ascii="Arial" w:eastAsia="Arial" w:hAnsi="Arial" w:cs="Arial"/>
          <w:spacing w:val="-4"/>
          <w:sz w:val="36"/>
          <w:szCs w:val="36"/>
        </w:rPr>
        <w:t>e</w:t>
      </w:r>
      <w:r>
        <w:rPr>
          <w:rFonts w:ascii="Arial" w:eastAsia="Arial" w:hAnsi="Arial" w:cs="Arial"/>
          <w:spacing w:val="1"/>
          <w:sz w:val="36"/>
          <w:szCs w:val="36"/>
        </w:rPr>
        <w:t>rs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pacing w:val="6"/>
          <w:sz w:val="36"/>
          <w:szCs w:val="36"/>
        </w:rPr>
        <w:t>t</w:t>
      </w:r>
      <w:r>
        <w:rPr>
          <w:rFonts w:ascii="Arial" w:eastAsia="Arial" w:hAnsi="Arial" w:cs="Arial"/>
          <w:sz w:val="36"/>
          <w:szCs w:val="36"/>
        </w:rPr>
        <w:t>y</w:t>
      </w:r>
    </w:p>
    <w:p w:rsidR="00494ABB" w:rsidRDefault="00494ABB">
      <w:pPr>
        <w:spacing w:before="4" w:line="180" w:lineRule="exact"/>
        <w:rPr>
          <w:sz w:val="19"/>
          <w:szCs w:val="19"/>
        </w:rPr>
      </w:pPr>
    </w:p>
    <w:p w:rsidR="00494ABB" w:rsidRDefault="005332E9">
      <w:pPr>
        <w:ind w:left="1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1"/>
          <w:w w:val="98"/>
          <w:sz w:val="24"/>
          <w:szCs w:val="24"/>
        </w:rPr>
        <w:t>I</w:t>
      </w:r>
      <w:r>
        <w:rPr>
          <w:rFonts w:ascii="Arial" w:eastAsia="Arial" w:hAnsi="Arial" w:cs="Arial"/>
          <w:spacing w:val="-12"/>
          <w:w w:val="98"/>
          <w:sz w:val="24"/>
          <w:szCs w:val="24"/>
        </w:rPr>
        <w:t>n</w:t>
      </w:r>
      <w:r>
        <w:rPr>
          <w:rFonts w:ascii="Arial" w:eastAsia="Arial" w:hAnsi="Arial" w:cs="Arial"/>
          <w:spacing w:val="-6"/>
          <w:w w:val="98"/>
          <w:sz w:val="24"/>
          <w:szCs w:val="24"/>
        </w:rPr>
        <w:t>f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o</w:t>
      </w:r>
      <w:r>
        <w:rPr>
          <w:rFonts w:ascii="Arial" w:eastAsia="Arial" w:hAnsi="Arial" w:cs="Arial"/>
          <w:spacing w:val="-4"/>
          <w:w w:val="98"/>
          <w:sz w:val="24"/>
          <w:szCs w:val="24"/>
        </w:rPr>
        <w:t>r</w:t>
      </w:r>
      <w:r>
        <w:rPr>
          <w:rFonts w:ascii="Arial" w:eastAsia="Arial" w:hAnsi="Arial" w:cs="Arial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98"/>
          <w:sz w:val="24"/>
          <w:szCs w:val="24"/>
        </w:rPr>
        <w:t>t</w:t>
      </w:r>
      <w:r>
        <w:rPr>
          <w:rFonts w:ascii="Arial" w:eastAsia="Arial" w:hAnsi="Arial" w:cs="Arial"/>
          <w:spacing w:val="7"/>
          <w:w w:val="98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o</w:t>
      </w:r>
      <w:r>
        <w:rPr>
          <w:rFonts w:ascii="Arial" w:eastAsia="Arial" w:hAnsi="Arial" w:cs="Arial"/>
          <w:w w:val="98"/>
          <w:sz w:val="24"/>
          <w:szCs w:val="24"/>
        </w:rPr>
        <w:t>n</w:t>
      </w:r>
      <w:r>
        <w:rPr>
          <w:rFonts w:ascii="Arial" w:eastAsia="Arial" w:hAnsi="Arial" w:cs="Arial"/>
          <w:spacing w:val="-6"/>
          <w:w w:val="9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9"/>
          <w:w w:val="98"/>
          <w:sz w:val="24"/>
          <w:szCs w:val="24"/>
        </w:rPr>
        <w:t>T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e</w:t>
      </w:r>
      <w:r>
        <w:rPr>
          <w:rFonts w:ascii="Arial" w:eastAsia="Arial" w:hAnsi="Arial" w:cs="Arial"/>
          <w:spacing w:val="1"/>
          <w:w w:val="98"/>
          <w:sz w:val="24"/>
          <w:szCs w:val="24"/>
        </w:rPr>
        <w:t>c</w:t>
      </w:r>
      <w:r>
        <w:rPr>
          <w:rFonts w:ascii="Arial" w:eastAsia="Arial" w:hAnsi="Arial" w:cs="Arial"/>
          <w:spacing w:val="-12"/>
          <w:w w:val="98"/>
          <w:sz w:val="24"/>
          <w:szCs w:val="24"/>
        </w:rPr>
        <w:t>hn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o</w:t>
      </w:r>
      <w:r>
        <w:rPr>
          <w:rFonts w:ascii="Arial" w:eastAsia="Arial" w:hAnsi="Arial" w:cs="Arial"/>
          <w:spacing w:val="-8"/>
          <w:w w:val="98"/>
          <w:sz w:val="24"/>
          <w:szCs w:val="24"/>
        </w:rPr>
        <w:t>l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og</w:t>
      </w:r>
      <w:r>
        <w:rPr>
          <w:rFonts w:ascii="Arial" w:eastAsia="Arial" w:hAnsi="Arial" w:cs="Arial"/>
          <w:w w:val="98"/>
          <w:sz w:val="24"/>
          <w:szCs w:val="24"/>
        </w:rPr>
        <w:t>y</w:t>
      </w:r>
      <w:r>
        <w:rPr>
          <w:rFonts w:ascii="Arial" w:eastAsia="Arial" w:hAnsi="Arial" w:cs="Arial"/>
          <w:spacing w:val="-8"/>
          <w:w w:val="9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a</w:t>
      </w:r>
      <w:r>
        <w:rPr>
          <w:rFonts w:ascii="Arial" w:eastAsia="Arial" w:hAnsi="Arial" w:cs="Arial"/>
          <w:spacing w:val="-12"/>
          <w:w w:val="98"/>
          <w:sz w:val="24"/>
          <w:szCs w:val="24"/>
        </w:rPr>
        <w:t>n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age</w:t>
      </w:r>
      <w:r>
        <w:rPr>
          <w:rFonts w:ascii="Arial" w:eastAsia="Arial" w:hAnsi="Arial" w:cs="Arial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e</w:t>
      </w:r>
      <w:r>
        <w:rPr>
          <w:rFonts w:ascii="Arial" w:eastAsia="Arial" w:hAnsi="Arial" w:cs="Arial"/>
          <w:spacing w:val="-12"/>
          <w:w w:val="98"/>
          <w:sz w:val="24"/>
          <w:szCs w:val="24"/>
        </w:rPr>
        <w:t>n</w:t>
      </w:r>
      <w:r>
        <w:rPr>
          <w:rFonts w:ascii="Arial" w:eastAsia="Arial" w:hAnsi="Arial" w:cs="Arial"/>
          <w:w w:val="98"/>
          <w:sz w:val="24"/>
          <w:szCs w:val="24"/>
        </w:rPr>
        <w:t>t</w:t>
      </w:r>
      <w:r>
        <w:rPr>
          <w:rFonts w:ascii="Arial" w:eastAsia="Arial" w:hAnsi="Arial" w:cs="Arial"/>
          <w:spacing w:val="2"/>
          <w:w w:val="9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pacing w:val="-7"/>
          <w:sz w:val="24"/>
          <w:szCs w:val="24"/>
        </w:rPr>
        <w:t>w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pacing w:val="-4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pacing w:val="-12"/>
          <w:sz w:val="24"/>
          <w:szCs w:val="24"/>
        </w:rPr>
        <w:t>u</w:t>
      </w:r>
      <w:r>
        <w:rPr>
          <w:rFonts w:ascii="Arial" w:eastAsia="Arial" w:hAnsi="Arial" w:cs="Arial"/>
          <w:spacing w:val="-4"/>
          <w:sz w:val="24"/>
          <w:szCs w:val="24"/>
        </w:rPr>
        <w:t>r</w:t>
      </w:r>
      <w:r>
        <w:rPr>
          <w:rFonts w:ascii="Arial" w:eastAsia="Arial" w:hAnsi="Arial" w:cs="Arial"/>
          <w:spacing w:val="7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y</w:t>
      </w:r>
    </w:p>
    <w:p w:rsidR="00494ABB" w:rsidRDefault="005332E9">
      <w:pPr>
        <w:spacing w:before="86"/>
        <w:ind w:left="105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1"/>
          <w:sz w:val="27"/>
          <w:szCs w:val="27"/>
        </w:rPr>
        <w:t>Bachelo</w:t>
      </w:r>
      <w:r>
        <w:rPr>
          <w:rFonts w:ascii="Arial" w:eastAsia="Arial" w:hAnsi="Arial" w:cs="Arial"/>
          <w:sz w:val="27"/>
          <w:szCs w:val="27"/>
        </w:rPr>
        <w:t>r</w:t>
      </w:r>
      <w:r>
        <w:rPr>
          <w:rFonts w:ascii="Arial" w:eastAsia="Arial" w:hAnsi="Arial" w:cs="Arial"/>
          <w:spacing w:val="-10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f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4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pplie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-8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Scienc</w:t>
      </w:r>
      <w:r>
        <w:rPr>
          <w:rFonts w:ascii="Arial" w:eastAsia="Arial" w:hAnsi="Arial" w:cs="Arial"/>
          <w:sz w:val="27"/>
          <w:szCs w:val="27"/>
        </w:rPr>
        <w:t>e</w:t>
      </w:r>
    </w:p>
    <w:p w:rsidR="00494ABB" w:rsidRDefault="00494ABB">
      <w:pPr>
        <w:spacing w:before="1" w:line="160" w:lineRule="exact"/>
        <w:rPr>
          <w:sz w:val="17"/>
          <w:szCs w:val="17"/>
        </w:rPr>
      </w:pPr>
    </w:p>
    <w:p w:rsidR="00494ABB" w:rsidRDefault="005332E9">
      <w:pPr>
        <w:ind w:left="10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20</w:t>
      </w:r>
      <w:r>
        <w:rPr>
          <w:rFonts w:ascii="Arial" w:eastAsia="Arial" w:hAnsi="Arial" w:cs="Arial"/>
          <w:spacing w:val="-19"/>
          <w:sz w:val="22"/>
          <w:szCs w:val="22"/>
        </w:rPr>
        <w:t>1</w:t>
      </w:r>
      <w:r>
        <w:rPr>
          <w:rFonts w:ascii="Arial" w:eastAsia="Arial" w:hAnsi="Arial" w:cs="Arial"/>
          <w:spacing w:val="-4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4"/>
          <w:sz w:val="22"/>
          <w:szCs w:val="22"/>
        </w:rPr>
        <w:t>06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4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2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014</w:t>
      </w:r>
      <w:r>
        <w:rPr>
          <w:rFonts w:ascii="Arial" w:eastAsia="Arial" w:hAnsi="Arial" w:cs="Arial"/>
          <w:spacing w:val="1"/>
          <w:w w:val="101"/>
          <w:sz w:val="22"/>
          <w:szCs w:val="22"/>
        </w:rPr>
        <w:t>-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01</w:t>
      </w:r>
      <w:r>
        <w:rPr>
          <w:rFonts w:ascii="Arial" w:eastAsia="Arial" w:hAnsi="Arial" w:cs="Arial"/>
          <w:spacing w:val="1"/>
          <w:w w:val="101"/>
          <w:sz w:val="22"/>
          <w:szCs w:val="22"/>
        </w:rPr>
        <w:t>-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0</w:t>
      </w:r>
      <w:r>
        <w:rPr>
          <w:rFonts w:ascii="Arial" w:eastAsia="Arial" w:hAnsi="Arial" w:cs="Arial"/>
          <w:w w:val="101"/>
          <w:sz w:val="22"/>
          <w:szCs w:val="22"/>
        </w:rPr>
        <w:t>1</w:t>
      </w:r>
    </w:p>
    <w:p w:rsidR="00494ABB" w:rsidRDefault="00494ABB">
      <w:pPr>
        <w:spacing w:before="6" w:line="100" w:lineRule="exact"/>
        <w:rPr>
          <w:sz w:val="11"/>
          <w:szCs w:val="11"/>
        </w:rPr>
      </w:pPr>
    </w:p>
    <w:p w:rsidR="00494ABB" w:rsidRDefault="005332E9">
      <w:pPr>
        <w:ind w:left="105"/>
        <w:rPr>
          <w:rFonts w:ascii="Arial" w:eastAsia="Arial" w:hAnsi="Arial" w:cs="Arial"/>
          <w:sz w:val="21"/>
          <w:szCs w:val="21"/>
        </w:rPr>
        <w:sectPr w:rsidR="00494ABB">
          <w:pgSz w:w="12240" w:h="15840"/>
          <w:pgMar w:top="0" w:right="200" w:bottom="0" w:left="120" w:header="720" w:footer="720" w:gutter="0"/>
          <w:cols w:space="720"/>
        </w:sectPr>
      </w:pPr>
      <w:r>
        <w:rPr>
          <w:rFonts w:ascii="Arial" w:eastAsia="Arial" w:hAnsi="Arial" w:cs="Arial"/>
          <w:spacing w:val="3"/>
          <w:sz w:val="21"/>
          <w:szCs w:val="21"/>
        </w:rPr>
        <w:t>G</w:t>
      </w:r>
      <w:r>
        <w:rPr>
          <w:rFonts w:ascii="Arial" w:eastAsia="Arial" w:hAnsi="Arial" w:cs="Arial"/>
          <w:spacing w:val="-19"/>
          <w:sz w:val="21"/>
          <w:szCs w:val="21"/>
        </w:rPr>
        <w:t>P</w: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: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3</w:t>
      </w:r>
      <w:r>
        <w:rPr>
          <w:rFonts w:ascii="Arial" w:eastAsia="Arial" w:hAnsi="Arial" w:cs="Arial"/>
          <w:spacing w:val="2"/>
          <w:sz w:val="21"/>
          <w:szCs w:val="21"/>
        </w:rPr>
        <w:t>.</w:t>
      </w:r>
      <w:r>
        <w:rPr>
          <w:rFonts w:ascii="Arial" w:eastAsia="Arial" w:hAnsi="Arial" w:cs="Arial"/>
          <w:spacing w:val="4"/>
          <w:sz w:val="21"/>
          <w:szCs w:val="21"/>
        </w:rPr>
        <w:t>9</w:t>
      </w:r>
      <w:r>
        <w:rPr>
          <w:rFonts w:ascii="Arial" w:eastAsia="Arial" w:hAnsi="Arial" w:cs="Arial"/>
          <w:sz w:val="21"/>
          <w:szCs w:val="21"/>
        </w:rPr>
        <w:t>4</w:t>
      </w:r>
    </w:p>
    <w:p w:rsidR="00494ABB" w:rsidRDefault="005332E9">
      <w:pPr>
        <w:spacing w:line="380" w:lineRule="exact"/>
        <w:ind w:left="10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2"/>
          <w:sz w:val="36"/>
          <w:szCs w:val="36"/>
        </w:rPr>
        <w:lastRenderedPageBreak/>
        <w:t>E</w:t>
      </w:r>
      <w:r>
        <w:rPr>
          <w:rFonts w:ascii="Arial" w:eastAsia="Arial" w:hAnsi="Arial" w:cs="Arial"/>
          <w:spacing w:val="-3"/>
          <w:sz w:val="36"/>
          <w:szCs w:val="36"/>
        </w:rPr>
        <w:t>C</w:t>
      </w:r>
      <w:r>
        <w:rPr>
          <w:rFonts w:ascii="Arial" w:eastAsia="Arial" w:hAnsi="Arial" w:cs="Arial"/>
          <w:spacing w:val="2"/>
          <w:sz w:val="36"/>
          <w:szCs w:val="36"/>
        </w:rPr>
        <w:t>P</w:t>
      </w:r>
      <w:r>
        <w:rPr>
          <w:rFonts w:ascii="Arial" w:eastAsia="Arial" w:hAnsi="Arial" w:cs="Arial"/>
          <w:sz w:val="36"/>
          <w:szCs w:val="36"/>
        </w:rPr>
        <w:t>I</w:t>
      </w:r>
      <w:r>
        <w:rPr>
          <w:rFonts w:ascii="Arial" w:eastAsia="Arial" w:hAnsi="Arial" w:cs="Arial"/>
          <w:spacing w:val="-12"/>
          <w:sz w:val="36"/>
          <w:szCs w:val="36"/>
        </w:rPr>
        <w:t xml:space="preserve"> </w:t>
      </w:r>
      <w:r>
        <w:rPr>
          <w:rFonts w:ascii="Arial" w:eastAsia="Arial" w:hAnsi="Arial" w:cs="Arial"/>
          <w:spacing w:val="-3"/>
          <w:sz w:val="36"/>
          <w:szCs w:val="36"/>
        </w:rPr>
        <w:t>U</w:t>
      </w:r>
      <w:r>
        <w:rPr>
          <w:rFonts w:ascii="Arial" w:eastAsia="Arial" w:hAnsi="Arial" w:cs="Arial"/>
          <w:spacing w:val="11"/>
          <w:sz w:val="36"/>
          <w:szCs w:val="36"/>
        </w:rPr>
        <w:t>n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pacing w:val="-14"/>
          <w:sz w:val="36"/>
          <w:szCs w:val="36"/>
        </w:rPr>
        <w:t>v</w:t>
      </w:r>
      <w:r>
        <w:rPr>
          <w:rFonts w:ascii="Arial" w:eastAsia="Arial" w:hAnsi="Arial" w:cs="Arial"/>
          <w:spacing w:val="-4"/>
          <w:sz w:val="36"/>
          <w:szCs w:val="36"/>
        </w:rPr>
        <w:t>e</w:t>
      </w:r>
      <w:r>
        <w:rPr>
          <w:rFonts w:ascii="Arial" w:eastAsia="Arial" w:hAnsi="Arial" w:cs="Arial"/>
          <w:spacing w:val="1"/>
          <w:sz w:val="36"/>
          <w:szCs w:val="36"/>
        </w:rPr>
        <w:t>rs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pacing w:val="6"/>
          <w:sz w:val="36"/>
          <w:szCs w:val="36"/>
        </w:rPr>
        <w:t>t</w:t>
      </w:r>
      <w:r>
        <w:rPr>
          <w:rFonts w:ascii="Arial" w:eastAsia="Arial" w:hAnsi="Arial" w:cs="Arial"/>
          <w:sz w:val="36"/>
          <w:szCs w:val="36"/>
        </w:rPr>
        <w:t>y</w:t>
      </w:r>
    </w:p>
    <w:p w:rsidR="00494ABB" w:rsidRDefault="00494ABB">
      <w:pPr>
        <w:spacing w:before="4" w:line="180" w:lineRule="exact"/>
        <w:rPr>
          <w:sz w:val="19"/>
          <w:szCs w:val="19"/>
        </w:rPr>
      </w:pPr>
    </w:p>
    <w:p w:rsidR="00494ABB" w:rsidRDefault="005332E9">
      <w:pPr>
        <w:ind w:left="1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1"/>
          <w:w w:val="98"/>
          <w:sz w:val="24"/>
          <w:szCs w:val="24"/>
        </w:rPr>
        <w:t>I</w:t>
      </w:r>
      <w:r>
        <w:rPr>
          <w:rFonts w:ascii="Arial" w:eastAsia="Arial" w:hAnsi="Arial" w:cs="Arial"/>
          <w:spacing w:val="-12"/>
          <w:w w:val="98"/>
          <w:sz w:val="24"/>
          <w:szCs w:val="24"/>
        </w:rPr>
        <w:t>n</w:t>
      </w:r>
      <w:r>
        <w:rPr>
          <w:rFonts w:ascii="Arial" w:eastAsia="Arial" w:hAnsi="Arial" w:cs="Arial"/>
          <w:spacing w:val="-6"/>
          <w:w w:val="98"/>
          <w:sz w:val="24"/>
          <w:szCs w:val="24"/>
        </w:rPr>
        <w:t>f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o</w:t>
      </w:r>
      <w:r>
        <w:rPr>
          <w:rFonts w:ascii="Arial" w:eastAsia="Arial" w:hAnsi="Arial" w:cs="Arial"/>
          <w:spacing w:val="-4"/>
          <w:w w:val="98"/>
          <w:sz w:val="24"/>
          <w:szCs w:val="24"/>
        </w:rPr>
        <w:t>r</w:t>
      </w:r>
      <w:r>
        <w:rPr>
          <w:rFonts w:ascii="Arial" w:eastAsia="Arial" w:hAnsi="Arial" w:cs="Arial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98"/>
          <w:sz w:val="24"/>
          <w:szCs w:val="24"/>
        </w:rPr>
        <w:t>t</w:t>
      </w:r>
      <w:r>
        <w:rPr>
          <w:rFonts w:ascii="Arial" w:eastAsia="Arial" w:hAnsi="Arial" w:cs="Arial"/>
          <w:spacing w:val="7"/>
          <w:w w:val="98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o</w:t>
      </w:r>
      <w:r>
        <w:rPr>
          <w:rFonts w:ascii="Arial" w:eastAsia="Arial" w:hAnsi="Arial" w:cs="Arial"/>
          <w:w w:val="98"/>
          <w:sz w:val="24"/>
          <w:szCs w:val="24"/>
        </w:rPr>
        <w:t>n</w:t>
      </w:r>
      <w:r>
        <w:rPr>
          <w:rFonts w:ascii="Arial" w:eastAsia="Arial" w:hAnsi="Arial" w:cs="Arial"/>
          <w:spacing w:val="-6"/>
          <w:w w:val="9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9"/>
          <w:w w:val="98"/>
          <w:sz w:val="24"/>
          <w:szCs w:val="24"/>
        </w:rPr>
        <w:t>T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e</w:t>
      </w:r>
      <w:r>
        <w:rPr>
          <w:rFonts w:ascii="Arial" w:eastAsia="Arial" w:hAnsi="Arial" w:cs="Arial"/>
          <w:spacing w:val="1"/>
          <w:w w:val="98"/>
          <w:sz w:val="24"/>
          <w:szCs w:val="24"/>
        </w:rPr>
        <w:t>c</w:t>
      </w:r>
      <w:r>
        <w:rPr>
          <w:rFonts w:ascii="Arial" w:eastAsia="Arial" w:hAnsi="Arial" w:cs="Arial"/>
          <w:spacing w:val="-12"/>
          <w:w w:val="98"/>
          <w:sz w:val="24"/>
          <w:szCs w:val="24"/>
        </w:rPr>
        <w:t>hn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o</w:t>
      </w:r>
      <w:r>
        <w:rPr>
          <w:rFonts w:ascii="Arial" w:eastAsia="Arial" w:hAnsi="Arial" w:cs="Arial"/>
          <w:spacing w:val="-8"/>
          <w:w w:val="98"/>
          <w:sz w:val="24"/>
          <w:szCs w:val="24"/>
        </w:rPr>
        <w:t>l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og</w:t>
      </w:r>
      <w:r>
        <w:rPr>
          <w:rFonts w:ascii="Arial" w:eastAsia="Arial" w:hAnsi="Arial" w:cs="Arial"/>
          <w:w w:val="98"/>
          <w:sz w:val="24"/>
          <w:szCs w:val="24"/>
        </w:rPr>
        <w:t>y</w:t>
      </w:r>
      <w:r>
        <w:rPr>
          <w:rFonts w:ascii="Arial" w:eastAsia="Arial" w:hAnsi="Arial" w:cs="Arial"/>
          <w:spacing w:val="-8"/>
          <w:w w:val="9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w w:val="98"/>
          <w:sz w:val="24"/>
          <w:szCs w:val="24"/>
        </w:rPr>
        <w:t>D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e</w:t>
      </w:r>
      <w:r>
        <w:rPr>
          <w:rFonts w:ascii="Arial" w:eastAsia="Arial" w:hAnsi="Arial" w:cs="Arial"/>
          <w:spacing w:val="-14"/>
          <w:w w:val="98"/>
          <w:sz w:val="24"/>
          <w:szCs w:val="24"/>
        </w:rPr>
        <w:t>v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e</w:t>
      </w:r>
      <w:r>
        <w:rPr>
          <w:rFonts w:ascii="Arial" w:eastAsia="Arial" w:hAnsi="Arial" w:cs="Arial"/>
          <w:spacing w:val="-8"/>
          <w:w w:val="98"/>
          <w:sz w:val="24"/>
          <w:szCs w:val="24"/>
        </w:rPr>
        <w:t>l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op</w:t>
      </w:r>
      <w:r>
        <w:rPr>
          <w:rFonts w:ascii="Arial" w:eastAsia="Arial" w:hAnsi="Arial" w:cs="Arial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e</w:t>
      </w:r>
      <w:r>
        <w:rPr>
          <w:rFonts w:ascii="Arial" w:eastAsia="Arial" w:hAnsi="Arial" w:cs="Arial"/>
          <w:spacing w:val="-12"/>
          <w:w w:val="98"/>
          <w:sz w:val="24"/>
          <w:szCs w:val="24"/>
        </w:rPr>
        <w:t>n</w:t>
      </w:r>
      <w:r>
        <w:rPr>
          <w:rFonts w:ascii="Arial" w:eastAsia="Arial" w:hAnsi="Arial" w:cs="Arial"/>
          <w:w w:val="98"/>
          <w:sz w:val="24"/>
          <w:szCs w:val="24"/>
        </w:rPr>
        <w:t>t</w:t>
      </w:r>
      <w:r>
        <w:rPr>
          <w:rFonts w:ascii="Arial" w:eastAsia="Arial" w:hAnsi="Arial" w:cs="Arial"/>
          <w:spacing w:val="2"/>
          <w:w w:val="98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-1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pacing w:val="7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n</w:t>
      </w:r>
    </w:p>
    <w:p w:rsidR="00494ABB" w:rsidRDefault="005332E9">
      <w:pPr>
        <w:spacing w:before="86"/>
        <w:ind w:left="105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-14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ssocia</w:t>
      </w:r>
      <w:r>
        <w:rPr>
          <w:rFonts w:ascii="Arial" w:eastAsia="Arial" w:hAnsi="Arial" w:cs="Arial"/>
          <w:sz w:val="27"/>
          <w:szCs w:val="27"/>
        </w:rPr>
        <w:t>te</w:t>
      </w:r>
      <w:r>
        <w:rPr>
          <w:rFonts w:ascii="Arial" w:eastAsia="Arial" w:hAnsi="Arial" w:cs="Arial"/>
          <w:spacing w:val="-11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f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4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pplie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-8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Science</w:t>
      </w:r>
      <w:r>
        <w:rPr>
          <w:rFonts w:ascii="Arial" w:eastAsia="Arial" w:hAnsi="Arial" w:cs="Arial"/>
          <w:sz w:val="27"/>
          <w:szCs w:val="27"/>
        </w:rPr>
        <w:t>s</w:t>
      </w:r>
    </w:p>
    <w:p w:rsidR="00494ABB" w:rsidRDefault="00494ABB">
      <w:pPr>
        <w:spacing w:before="1" w:line="160" w:lineRule="exact"/>
        <w:rPr>
          <w:sz w:val="17"/>
          <w:szCs w:val="17"/>
        </w:rPr>
      </w:pPr>
    </w:p>
    <w:p w:rsidR="00494ABB" w:rsidRDefault="005332E9">
      <w:pPr>
        <w:ind w:left="10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2005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4"/>
          <w:sz w:val="22"/>
          <w:szCs w:val="22"/>
        </w:rPr>
        <w:t>06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4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2007</w:t>
      </w:r>
      <w:r>
        <w:rPr>
          <w:rFonts w:ascii="Arial" w:eastAsia="Arial" w:hAnsi="Arial" w:cs="Arial"/>
          <w:spacing w:val="1"/>
          <w:w w:val="101"/>
          <w:sz w:val="22"/>
          <w:szCs w:val="22"/>
        </w:rPr>
        <w:t>-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01</w:t>
      </w:r>
      <w:r>
        <w:rPr>
          <w:rFonts w:ascii="Arial" w:eastAsia="Arial" w:hAnsi="Arial" w:cs="Arial"/>
          <w:spacing w:val="1"/>
          <w:w w:val="101"/>
          <w:sz w:val="22"/>
          <w:szCs w:val="22"/>
        </w:rPr>
        <w:t>-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0</w:t>
      </w:r>
      <w:r>
        <w:rPr>
          <w:rFonts w:ascii="Arial" w:eastAsia="Arial" w:hAnsi="Arial" w:cs="Arial"/>
          <w:w w:val="101"/>
          <w:sz w:val="22"/>
          <w:szCs w:val="22"/>
        </w:rPr>
        <w:t>1</w:t>
      </w:r>
    </w:p>
    <w:p w:rsidR="00494ABB" w:rsidRDefault="00494ABB">
      <w:pPr>
        <w:spacing w:before="6" w:line="100" w:lineRule="exact"/>
        <w:rPr>
          <w:sz w:val="11"/>
          <w:szCs w:val="11"/>
        </w:rPr>
      </w:pPr>
    </w:p>
    <w:p w:rsidR="00494ABB" w:rsidRDefault="005332E9">
      <w:pPr>
        <w:ind w:left="105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3"/>
          <w:sz w:val="21"/>
          <w:szCs w:val="21"/>
        </w:rPr>
        <w:t>G</w:t>
      </w:r>
      <w:r>
        <w:rPr>
          <w:rFonts w:ascii="Arial" w:eastAsia="Arial" w:hAnsi="Arial" w:cs="Arial"/>
          <w:spacing w:val="-19"/>
          <w:sz w:val="21"/>
          <w:szCs w:val="21"/>
        </w:rPr>
        <w:t>P</w: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: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3</w:t>
      </w:r>
      <w:r>
        <w:rPr>
          <w:rFonts w:ascii="Arial" w:eastAsia="Arial" w:hAnsi="Arial" w:cs="Arial"/>
          <w:spacing w:val="2"/>
          <w:sz w:val="21"/>
          <w:szCs w:val="21"/>
        </w:rPr>
        <w:t>.</w:t>
      </w:r>
      <w:r>
        <w:rPr>
          <w:rFonts w:ascii="Arial" w:eastAsia="Arial" w:hAnsi="Arial" w:cs="Arial"/>
          <w:spacing w:val="4"/>
          <w:sz w:val="21"/>
          <w:szCs w:val="21"/>
        </w:rPr>
        <w:t>9</w:t>
      </w:r>
      <w:r>
        <w:rPr>
          <w:rFonts w:ascii="Arial" w:eastAsia="Arial" w:hAnsi="Arial" w:cs="Arial"/>
          <w:sz w:val="21"/>
          <w:szCs w:val="21"/>
        </w:rPr>
        <w:t>7</w:t>
      </w:r>
    </w:p>
    <w:p w:rsidR="00494ABB" w:rsidRDefault="00494ABB">
      <w:pPr>
        <w:spacing w:before="3" w:line="200" w:lineRule="exact"/>
      </w:pPr>
    </w:p>
    <w:p w:rsidR="00494ABB" w:rsidRDefault="005332E9">
      <w:pPr>
        <w:ind w:left="10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-13"/>
          <w:sz w:val="36"/>
          <w:szCs w:val="36"/>
        </w:rPr>
        <w:t>V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pacing w:val="1"/>
          <w:sz w:val="36"/>
          <w:szCs w:val="36"/>
        </w:rPr>
        <w:t>r</w:t>
      </w:r>
      <w:r>
        <w:rPr>
          <w:rFonts w:ascii="Arial" w:eastAsia="Arial" w:hAnsi="Arial" w:cs="Arial"/>
          <w:spacing w:val="11"/>
          <w:sz w:val="36"/>
          <w:szCs w:val="36"/>
        </w:rPr>
        <w:t>g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pacing w:val="11"/>
          <w:sz w:val="36"/>
          <w:szCs w:val="36"/>
        </w:rPr>
        <w:t>n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z w:val="36"/>
          <w:szCs w:val="36"/>
        </w:rPr>
        <w:t>a</w:t>
      </w:r>
      <w:r>
        <w:rPr>
          <w:rFonts w:ascii="Arial" w:eastAsia="Arial" w:hAnsi="Arial" w:cs="Arial"/>
          <w:spacing w:val="-10"/>
          <w:sz w:val="36"/>
          <w:szCs w:val="36"/>
        </w:rPr>
        <w:t xml:space="preserve"> </w:t>
      </w:r>
      <w:r>
        <w:rPr>
          <w:rFonts w:ascii="Arial" w:eastAsia="Arial" w:hAnsi="Arial" w:cs="Arial"/>
          <w:spacing w:val="-3"/>
          <w:sz w:val="36"/>
          <w:szCs w:val="36"/>
        </w:rPr>
        <w:t>C</w:t>
      </w:r>
      <w:r>
        <w:rPr>
          <w:rFonts w:ascii="Arial" w:eastAsia="Arial" w:hAnsi="Arial" w:cs="Arial"/>
          <w:spacing w:val="-4"/>
          <w:sz w:val="36"/>
          <w:szCs w:val="36"/>
        </w:rPr>
        <w:t>o</w:t>
      </w:r>
      <w:r>
        <w:rPr>
          <w:rFonts w:ascii="Arial" w:eastAsia="Arial" w:hAnsi="Arial" w:cs="Arial"/>
          <w:spacing w:val="3"/>
          <w:sz w:val="36"/>
          <w:szCs w:val="36"/>
        </w:rPr>
        <w:t>mm</w:t>
      </w:r>
      <w:r>
        <w:rPr>
          <w:rFonts w:ascii="Arial" w:eastAsia="Arial" w:hAnsi="Arial" w:cs="Arial"/>
          <w:spacing w:val="-4"/>
          <w:sz w:val="36"/>
          <w:szCs w:val="36"/>
        </w:rPr>
        <w:t>o</w:t>
      </w:r>
      <w:r>
        <w:rPr>
          <w:rFonts w:ascii="Arial" w:eastAsia="Arial" w:hAnsi="Arial" w:cs="Arial"/>
          <w:spacing w:val="11"/>
          <w:sz w:val="36"/>
          <w:szCs w:val="36"/>
        </w:rPr>
        <w:t>n</w:t>
      </w:r>
      <w:r>
        <w:rPr>
          <w:rFonts w:ascii="Arial" w:eastAsia="Arial" w:hAnsi="Arial" w:cs="Arial"/>
          <w:spacing w:val="-3"/>
          <w:sz w:val="36"/>
          <w:szCs w:val="36"/>
        </w:rPr>
        <w:t>w</w:t>
      </w:r>
      <w:r>
        <w:rPr>
          <w:rFonts w:ascii="Arial" w:eastAsia="Arial" w:hAnsi="Arial" w:cs="Arial"/>
          <w:spacing w:val="-4"/>
          <w:sz w:val="36"/>
          <w:szCs w:val="36"/>
        </w:rPr>
        <w:t>ea</w:t>
      </w:r>
      <w:r>
        <w:rPr>
          <w:rFonts w:ascii="Arial" w:eastAsia="Arial" w:hAnsi="Arial" w:cs="Arial"/>
          <w:spacing w:val="11"/>
          <w:sz w:val="36"/>
          <w:szCs w:val="36"/>
        </w:rPr>
        <w:t>l</w:t>
      </w:r>
      <w:r>
        <w:rPr>
          <w:rFonts w:ascii="Arial" w:eastAsia="Arial" w:hAnsi="Arial" w:cs="Arial"/>
          <w:spacing w:val="6"/>
          <w:sz w:val="36"/>
          <w:szCs w:val="36"/>
        </w:rPr>
        <w:t>t</w:t>
      </w:r>
      <w:r>
        <w:rPr>
          <w:rFonts w:ascii="Arial" w:eastAsia="Arial" w:hAnsi="Arial" w:cs="Arial"/>
          <w:sz w:val="36"/>
          <w:szCs w:val="36"/>
        </w:rPr>
        <w:t>h</w:t>
      </w:r>
      <w:r>
        <w:rPr>
          <w:rFonts w:ascii="Arial" w:eastAsia="Arial" w:hAnsi="Arial" w:cs="Arial"/>
          <w:spacing w:val="-8"/>
          <w:sz w:val="36"/>
          <w:szCs w:val="36"/>
        </w:rPr>
        <w:t xml:space="preserve"> </w:t>
      </w:r>
      <w:r>
        <w:rPr>
          <w:rFonts w:ascii="Arial" w:eastAsia="Arial" w:hAnsi="Arial" w:cs="Arial"/>
          <w:spacing w:val="-3"/>
          <w:sz w:val="36"/>
          <w:szCs w:val="36"/>
        </w:rPr>
        <w:t>U</w:t>
      </w:r>
      <w:r>
        <w:rPr>
          <w:rFonts w:ascii="Arial" w:eastAsia="Arial" w:hAnsi="Arial" w:cs="Arial"/>
          <w:spacing w:val="11"/>
          <w:sz w:val="36"/>
          <w:szCs w:val="36"/>
        </w:rPr>
        <w:t>n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pacing w:val="-14"/>
          <w:sz w:val="36"/>
          <w:szCs w:val="36"/>
        </w:rPr>
        <w:t>v</w:t>
      </w:r>
      <w:r>
        <w:rPr>
          <w:rFonts w:ascii="Arial" w:eastAsia="Arial" w:hAnsi="Arial" w:cs="Arial"/>
          <w:spacing w:val="-4"/>
          <w:sz w:val="36"/>
          <w:szCs w:val="36"/>
        </w:rPr>
        <w:t>e</w:t>
      </w:r>
      <w:r>
        <w:rPr>
          <w:rFonts w:ascii="Arial" w:eastAsia="Arial" w:hAnsi="Arial" w:cs="Arial"/>
          <w:spacing w:val="1"/>
          <w:sz w:val="36"/>
          <w:szCs w:val="36"/>
        </w:rPr>
        <w:t>rs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pacing w:val="6"/>
          <w:sz w:val="36"/>
          <w:szCs w:val="36"/>
        </w:rPr>
        <w:t>t</w:t>
      </w:r>
      <w:r>
        <w:rPr>
          <w:rFonts w:ascii="Arial" w:eastAsia="Arial" w:hAnsi="Arial" w:cs="Arial"/>
          <w:sz w:val="36"/>
          <w:szCs w:val="36"/>
        </w:rPr>
        <w:t>y</w:t>
      </w:r>
    </w:p>
    <w:p w:rsidR="00494ABB" w:rsidRDefault="00494ABB">
      <w:pPr>
        <w:spacing w:before="4" w:line="180" w:lineRule="exact"/>
        <w:rPr>
          <w:sz w:val="19"/>
          <w:szCs w:val="19"/>
        </w:rPr>
      </w:pPr>
    </w:p>
    <w:p w:rsidR="00494ABB" w:rsidRDefault="005332E9">
      <w:pPr>
        <w:ind w:left="1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1"/>
          <w:w w:val="98"/>
          <w:sz w:val="24"/>
          <w:szCs w:val="24"/>
        </w:rPr>
        <w:t>I</w:t>
      </w:r>
      <w:r>
        <w:rPr>
          <w:rFonts w:ascii="Arial" w:eastAsia="Arial" w:hAnsi="Arial" w:cs="Arial"/>
          <w:spacing w:val="-12"/>
          <w:w w:val="98"/>
          <w:sz w:val="24"/>
          <w:szCs w:val="24"/>
        </w:rPr>
        <w:t>n</w:t>
      </w:r>
      <w:r>
        <w:rPr>
          <w:rFonts w:ascii="Arial" w:eastAsia="Arial" w:hAnsi="Arial" w:cs="Arial"/>
          <w:spacing w:val="-6"/>
          <w:w w:val="98"/>
          <w:sz w:val="24"/>
          <w:szCs w:val="24"/>
        </w:rPr>
        <w:t>f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o</w:t>
      </w:r>
      <w:r>
        <w:rPr>
          <w:rFonts w:ascii="Arial" w:eastAsia="Arial" w:hAnsi="Arial" w:cs="Arial"/>
          <w:spacing w:val="-4"/>
          <w:w w:val="98"/>
          <w:sz w:val="24"/>
          <w:szCs w:val="24"/>
        </w:rPr>
        <w:t>r</w:t>
      </w:r>
      <w:r>
        <w:rPr>
          <w:rFonts w:ascii="Arial" w:eastAsia="Arial" w:hAnsi="Arial" w:cs="Arial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98"/>
          <w:sz w:val="24"/>
          <w:szCs w:val="24"/>
        </w:rPr>
        <w:t>t</w:t>
      </w:r>
      <w:r>
        <w:rPr>
          <w:rFonts w:ascii="Arial" w:eastAsia="Arial" w:hAnsi="Arial" w:cs="Arial"/>
          <w:spacing w:val="7"/>
          <w:w w:val="98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98"/>
          <w:sz w:val="24"/>
          <w:szCs w:val="24"/>
        </w:rPr>
        <w:t>o</w:t>
      </w:r>
      <w:r>
        <w:rPr>
          <w:rFonts w:ascii="Arial" w:eastAsia="Arial" w:hAnsi="Arial" w:cs="Arial"/>
          <w:w w:val="98"/>
          <w:sz w:val="24"/>
          <w:szCs w:val="24"/>
        </w:rPr>
        <w:t>n</w:t>
      </w:r>
      <w:r>
        <w:rPr>
          <w:rFonts w:ascii="Arial" w:eastAsia="Arial" w:hAnsi="Arial" w:cs="Arial"/>
          <w:spacing w:val="-6"/>
          <w:w w:val="9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0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pacing w:val="-12"/>
          <w:sz w:val="24"/>
          <w:szCs w:val="24"/>
        </w:rPr>
        <w:t>hn</w:t>
      </w:r>
      <w:r>
        <w:rPr>
          <w:rFonts w:ascii="Arial" w:eastAsia="Arial" w:hAnsi="Arial" w:cs="Arial"/>
          <w:spacing w:val="3"/>
          <w:sz w:val="24"/>
          <w:szCs w:val="24"/>
        </w:rPr>
        <w:t>o</w:t>
      </w:r>
      <w:r>
        <w:rPr>
          <w:rFonts w:ascii="Arial" w:eastAsia="Arial" w:hAnsi="Arial" w:cs="Arial"/>
          <w:spacing w:val="-8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>og</w:t>
      </w:r>
      <w:r>
        <w:rPr>
          <w:rFonts w:ascii="Arial" w:eastAsia="Arial" w:hAnsi="Arial" w:cs="Arial"/>
          <w:sz w:val="24"/>
          <w:szCs w:val="24"/>
        </w:rPr>
        <w:t>y</w:t>
      </w:r>
    </w:p>
    <w:p w:rsidR="00494ABB" w:rsidRDefault="005332E9">
      <w:pPr>
        <w:spacing w:before="86"/>
        <w:ind w:left="105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2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ndergradua</w:t>
      </w:r>
      <w:r>
        <w:rPr>
          <w:rFonts w:ascii="Arial" w:eastAsia="Arial" w:hAnsi="Arial" w:cs="Arial"/>
          <w:sz w:val="27"/>
          <w:szCs w:val="27"/>
        </w:rPr>
        <w:t>te</w:t>
      </w:r>
      <w:r>
        <w:rPr>
          <w:rFonts w:ascii="Arial" w:eastAsia="Arial" w:hAnsi="Arial" w:cs="Arial"/>
          <w:spacing w:val="-17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5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f</w:t>
      </w:r>
      <w:r>
        <w:rPr>
          <w:rFonts w:ascii="Arial" w:eastAsia="Arial" w:hAnsi="Arial" w:cs="Arial"/>
          <w:spacing w:val="1"/>
          <w:sz w:val="27"/>
          <w:szCs w:val="27"/>
        </w:rPr>
        <w:t>or</w:t>
      </w:r>
      <w:r>
        <w:rPr>
          <w:rFonts w:ascii="Arial" w:eastAsia="Arial" w:hAnsi="Arial" w:cs="Arial"/>
          <w:spacing w:val="-13"/>
          <w:sz w:val="27"/>
          <w:szCs w:val="27"/>
        </w:rPr>
        <w:t>m</w:t>
      </w:r>
      <w:r>
        <w:rPr>
          <w:rFonts w:ascii="Arial" w:eastAsia="Arial" w:hAnsi="Arial" w:cs="Arial"/>
          <w:spacing w:val="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io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13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Sys</w:t>
      </w:r>
      <w:r>
        <w:rPr>
          <w:rFonts w:ascii="Arial" w:eastAsia="Arial" w:hAnsi="Arial" w:cs="Arial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e</w:t>
      </w:r>
      <w:r>
        <w:rPr>
          <w:rFonts w:ascii="Arial" w:eastAsia="Arial" w:hAnsi="Arial" w:cs="Arial"/>
          <w:spacing w:val="-1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s</w:t>
      </w:r>
      <w:r>
        <w:rPr>
          <w:rFonts w:ascii="Arial" w:eastAsia="Arial" w:hAnsi="Arial" w:cs="Arial"/>
          <w:spacing w:val="-9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udie</w:t>
      </w:r>
      <w:r>
        <w:rPr>
          <w:rFonts w:ascii="Arial" w:eastAsia="Arial" w:hAnsi="Arial" w:cs="Arial"/>
          <w:sz w:val="27"/>
          <w:szCs w:val="27"/>
        </w:rPr>
        <w:t>s</w:t>
      </w:r>
    </w:p>
    <w:p w:rsidR="00494ABB" w:rsidRDefault="00494ABB">
      <w:pPr>
        <w:spacing w:before="1" w:line="160" w:lineRule="exact"/>
        <w:rPr>
          <w:sz w:val="17"/>
          <w:szCs w:val="17"/>
        </w:rPr>
      </w:pPr>
    </w:p>
    <w:p w:rsidR="00494ABB" w:rsidRDefault="005332E9">
      <w:pPr>
        <w:ind w:left="10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2003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4"/>
          <w:sz w:val="22"/>
          <w:szCs w:val="22"/>
        </w:rPr>
        <w:t>08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4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2004</w:t>
      </w:r>
      <w:r>
        <w:rPr>
          <w:rFonts w:ascii="Arial" w:eastAsia="Arial" w:hAnsi="Arial" w:cs="Arial"/>
          <w:spacing w:val="1"/>
          <w:w w:val="101"/>
          <w:sz w:val="22"/>
          <w:szCs w:val="22"/>
        </w:rPr>
        <w:t>-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05</w:t>
      </w:r>
      <w:r>
        <w:rPr>
          <w:rFonts w:ascii="Arial" w:eastAsia="Arial" w:hAnsi="Arial" w:cs="Arial"/>
          <w:spacing w:val="1"/>
          <w:w w:val="101"/>
          <w:sz w:val="22"/>
          <w:szCs w:val="22"/>
        </w:rPr>
        <w:t>-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1</w:t>
      </w:r>
      <w:r>
        <w:rPr>
          <w:rFonts w:ascii="Arial" w:eastAsia="Arial" w:hAnsi="Arial" w:cs="Arial"/>
          <w:w w:val="101"/>
          <w:sz w:val="22"/>
          <w:szCs w:val="22"/>
        </w:rPr>
        <w:t>5</w:t>
      </w:r>
    </w:p>
    <w:p w:rsidR="00494ABB" w:rsidRDefault="00494ABB">
      <w:pPr>
        <w:spacing w:before="1" w:line="120" w:lineRule="exact"/>
        <w:rPr>
          <w:sz w:val="13"/>
          <w:szCs w:val="13"/>
        </w:rPr>
      </w:pPr>
    </w:p>
    <w:p w:rsidR="00494ABB" w:rsidRDefault="00494ABB">
      <w:pPr>
        <w:spacing w:line="200" w:lineRule="exact"/>
      </w:pPr>
    </w:p>
    <w:p w:rsidR="00494ABB" w:rsidRDefault="00494ABB">
      <w:pPr>
        <w:spacing w:line="200" w:lineRule="exact"/>
      </w:pPr>
    </w:p>
    <w:p w:rsidR="00494ABB" w:rsidRDefault="00494ABB">
      <w:pPr>
        <w:spacing w:line="200" w:lineRule="exact"/>
      </w:pPr>
    </w:p>
    <w:p w:rsidR="00494ABB" w:rsidRDefault="005332E9">
      <w:pPr>
        <w:spacing w:line="348" w:lineRule="auto"/>
        <w:ind w:left="105" w:right="6121" w:firstLine="165"/>
        <w:rPr>
          <w:rFonts w:ascii="Arial" w:eastAsia="Arial" w:hAnsi="Arial" w:cs="Arial"/>
          <w:sz w:val="24"/>
          <w:szCs w:val="24"/>
        </w:rPr>
      </w:pPr>
      <w:r>
        <w:rPr>
          <w:rFonts w:ascii="MingLiU_HKSCS" w:eastAsia="MingLiU_HKSCS" w:hAnsi="MingLiU_HKSCS" w:cs="MingLiU_HKSCS"/>
          <w:sz w:val="42"/>
          <w:szCs w:val="42"/>
        </w:rPr>
        <w:t xml:space="preserve">      </w:t>
      </w:r>
      <w:r>
        <w:rPr>
          <w:rFonts w:ascii="MingLiU_HKSCS" w:eastAsia="MingLiU_HKSCS" w:hAnsi="MingLiU_HKSCS" w:cs="MingLiU_HKSCS"/>
          <w:spacing w:val="209"/>
          <w:sz w:val="42"/>
          <w:szCs w:val="42"/>
        </w:rPr>
        <w:t xml:space="preserve"> </w:t>
      </w:r>
      <w:r>
        <w:rPr>
          <w:rFonts w:ascii="Arial" w:eastAsia="Arial" w:hAnsi="Arial" w:cs="Arial"/>
          <w:spacing w:val="-8"/>
          <w:position w:val="1"/>
          <w:sz w:val="42"/>
          <w:szCs w:val="42"/>
        </w:rPr>
        <w:t>A</w:t>
      </w:r>
      <w:r>
        <w:rPr>
          <w:rFonts w:ascii="Arial" w:eastAsia="Arial" w:hAnsi="Arial" w:cs="Arial"/>
          <w:spacing w:val="12"/>
          <w:position w:val="1"/>
          <w:sz w:val="42"/>
          <w:szCs w:val="42"/>
        </w:rPr>
        <w:t>W</w:t>
      </w:r>
      <w:r>
        <w:rPr>
          <w:rFonts w:ascii="Arial" w:eastAsia="Arial" w:hAnsi="Arial" w:cs="Arial"/>
          <w:spacing w:val="7"/>
          <w:position w:val="1"/>
          <w:sz w:val="42"/>
          <w:szCs w:val="42"/>
        </w:rPr>
        <w:t>A</w:t>
      </w:r>
      <w:r>
        <w:rPr>
          <w:rFonts w:ascii="Arial" w:eastAsia="Arial" w:hAnsi="Arial" w:cs="Arial"/>
          <w:spacing w:val="-1"/>
          <w:position w:val="1"/>
          <w:sz w:val="42"/>
          <w:szCs w:val="42"/>
        </w:rPr>
        <w:t>RD</w:t>
      </w:r>
      <w:r>
        <w:rPr>
          <w:rFonts w:ascii="Arial" w:eastAsia="Arial" w:hAnsi="Arial" w:cs="Arial"/>
          <w:position w:val="1"/>
          <w:sz w:val="42"/>
          <w:szCs w:val="42"/>
        </w:rPr>
        <w:t xml:space="preserve">S </w:t>
      </w:r>
      <w:r>
        <w:rPr>
          <w:rFonts w:ascii="Arial" w:eastAsia="Arial" w:hAnsi="Arial" w:cs="Arial"/>
          <w:spacing w:val="2"/>
          <w:sz w:val="36"/>
          <w:szCs w:val="36"/>
        </w:rPr>
        <w:t>S</w:t>
      </w:r>
      <w:r>
        <w:rPr>
          <w:rFonts w:ascii="Arial" w:eastAsia="Arial" w:hAnsi="Arial" w:cs="Arial"/>
          <w:spacing w:val="11"/>
          <w:sz w:val="36"/>
          <w:szCs w:val="36"/>
        </w:rPr>
        <w:t>u</w:t>
      </w:r>
      <w:r>
        <w:rPr>
          <w:rFonts w:ascii="Arial" w:eastAsia="Arial" w:hAnsi="Arial" w:cs="Arial"/>
          <w:spacing w:val="3"/>
          <w:sz w:val="36"/>
          <w:szCs w:val="36"/>
        </w:rPr>
        <w:t>mm</w:t>
      </w:r>
      <w:r>
        <w:rPr>
          <w:rFonts w:ascii="Arial" w:eastAsia="Arial" w:hAnsi="Arial" w:cs="Arial"/>
          <w:sz w:val="36"/>
          <w:szCs w:val="36"/>
        </w:rPr>
        <w:t>a</w:t>
      </w:r>
      <w:r>
        <w:rPr>
          <w:rFonts w:ascii="Arial" w:eastAsia="Arial" w:hAnsi="Arial" w:cs="Arial"/>
          <w:spacing w:val="-10"/>
          <w:sz w:val="36"/>
          <w:szCs w:val="36"/>
        </w:rPr>
        <w:t xml:space="preserve"> </w:t>
      </w:r>
      <w:r>
        <w:rPr>
          <w:rFonts w:ascii="Arial" w:eastAsia="Arial" w:hAnsi="Arial" w:cs="Arial"/>
          <w:spacing w:val="1"/>
          <w:sz w:val="36"/>
          <w:szCs w:val="36"/>
        </w:rPr>
        <w:t>c</w:t>
      </w:r>
      <w:r>
        <w:rPr>
          <w:rFonts w:ascii="Arial" w:eastAsia="Arial" w:hAnsi="Arial" w:cs="Arial"/>
          <w:spacing w:val="11"/>
          <w:sz w:val="36"/>
          <w:szCs w:val="36"/>
        </w:rPr>
        <w:t>u</w:t>
      </w:r>
      <w:r>
        <w:rPr>
          <w:rFonts w:ascii="Arial" w:eastAsia="Arial" w:hAnsi="Arial" w:cs="Arial"/>
          <w:sz w:val="36"/>
          <w:szCs w:val="36"/>
        </w:rPr>
        <w:t>m</w:t>
      </w:r>
      <w:r>
        <w:rPr>
          <w:rFonts w:ascii="Arial" w:eastAsia="Arial" w:hAnsi="Arial" w:cs="Arial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spacing w:val="-4"/>
          <w:sz w:val="36"/>
          <w:szCs w:val="36"/>
        </w:rPr>
        <w:t>La</w:t>
      </w:r>
      <w:r>
        <w:rPr>
          <w:rFonts w:ascii="Arial" w:eastAsia="Arial" w:hAnsi="Arial" w:cs="Arial"/>
          <w:spacing w:val="11"/>
          <w:sz w:val="36"/>
          <w:szCs w:val="36"/>
        </w:rPr>
        <w:t>ud</w:t>
      </w:r>
      <w:r>
        <w:rPr>
          <w:rFonts w:ascii="Arial" w:eastAsia="Arial" w:hAnsi="Arial" w:cs="Arial"/>
          <w:sz w:val="36"/>
          <w:szCs w:val="36"/>
        </w:rPr>
        <w:t>e</w:t>
      </w:r>
      <w:r>
        <w:rPr>
          <w:rFonts w:ascii="Arial" w:eastAsia="Arial" w:hAnsi="Arial" w:cs="Arial"/>
          <w:spacing w:val="-11"/>
          <w:sz w:val="36"/>
          <w:szCs w:val="36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>C</w:t>
      </w:r>
      <w:r>
        <w:rPr>
          <w:rFonts w:ascii="Arial" w:eastAsia="Arial" w:hAnsi="Arial" w:cs="Arial"/>
          <w:spacing w:val="6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U</w:t>
      </w:r>
      <w:r>
        <w:rPr>
          <w:rFonts w:ascii="Arial" w:eastAsia="Arial" w:hAnsi="Arial" w:cs="Arial"/>
          <w:spacing w:val="-12"/>
          <w:sz w:val="24"/>
          <w:szCs w:val="24"/>
        </w:rPr>
        <w:t>n</w:t>
      </w:r>
      <w:r>
        <w:rPr>
          <w:rFonts w:ascii="Arial" w:eastAsia="Arial" w:hAnsi="Arial" w:cs="Arial"/>
          <w:spacing w:val="7"/>
          <w:sz w:val="24"/>
          <w:szCs w:val="24"/>
        </w:rPr>
        <w:t>i</w:t>
      </w:r>
      <w:r>
        <w:rPr>
          <w:rFonts w:ascii="Arial" w:eastAsia="Arial" w:hAnsi="Arial" w:cs="Arial"/>
          <w:spacing w:val="-14"/>
          <w:sz w:val="24"/>
          <w:szCs w:val="24"/>
        </w:rPr>
        <w:t>v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pacing w:val="7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y</w:t>
      </w:r>
    </w:p>
    <w:p w:rsidR="00494ABB" w:rsidRDefault="005332E9">
      <w:pPr>
        <w:spacing w:before="12"/>
        <w:ind w:left="10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w w:val="101"/>
          <w:sz w:val="22"/>
          <w:szCs w:val="22"/>
        </w:rPr>
        <w:t>2016</w:t>
      </w:r>
      <w:r>
        <w:rPr>
          <w:rFonts w:ascii="Arial" w:eastAsia="Arial" w:hAnsi="Arial" w:cs="Arial"/>
          <w:spacing w:val="1"/>
          <w:w w:val="101"/>
          <w:sz w:val="22"/>
          <w:szCs w:val="22"/>
        </w:rPr>
        <w:t>-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06</w:t>
      </w:r>
      <w:r>
        <w:rPr>
          <w:rFonts w:ascii="Arial" w:eastAsia="Arial" w:hAnsi="Arial" w:cs="Arial"/>
          <w:spacing w:val="1"/>
          <w:w w:val="101"/>
          <w:sz w:val="22"/>
          <w:szCs w:val="22"/>
        </w:rPr>
        <w:t>-</w:t>
      </w:r>
      <w:r>
        <w:rPr>
          <w:rFonts w:ascii="Arial" w:eastAsia="Arial" w:hAnsi="Arial" w:cs="Arial"/>
          <w:spacing w:val="-4"/>
          <w:w w:val="101"/>
          <w:sz w:val="22"/>
          <w:szCs w:val="22"/>
        </w:rPr>
        <w:t>1</w:t>
      </w:r>
      <w:r>
        <w:rPr>
          <w:rFonts w:ascii="Arial" w:eastAsia="Arial" w:hAnsi="Arial" w:cs="Arial"/>
          <w:w w:val="101"/>
          <w:sz w:val="22"/>
          <w:szCs w:val="22"/>
        </w:rPr>
        <w:t>4</w:t>
      </w:r>
    </w:p>
    <w:p w:rsidR="00494ABB" w:rsidRDefault="00494ABB">
      <w:pPr>
        <w:spacing w:before="6" w:line="100" w:lineRule="exact"/>
        <w:rPr>
          <w:sz w:val="11"/>
          <w:szCs w:val="11"/>
        </w:rPr>
      </w:pPr>
    </w:p>
    <w:p w:rsidR="00494ABB" w:rsidRDefault="005332E9">
      <w:pPr>
        <w:ind w:left="105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4"/>
          <w:sz w:val="21"/>
          <w:szCs w:val="21"/>
        </w:rPr>
        <w:t>3</w:t>
      </w:r>
      <w:r>
        <w:rPr>
          <w:rFonts w:ascii="Arial" w:eastAsia="Arial" w:hAnsi="Arial" w:cs="Arial"/>
          <w:spacing w:val="2"/>
          <w:sz w:val="21"/>
          <w:szCs w:val="21"/>
        </w:rPr>
        <w:t>.</w:t>
      </w:r>
      <w:r>
        <w:rPr>
          <w:rFonts w:ascii="Arial" w:eastAsia="Arial" w:hAnsi="Arial" w:cs="Arial"/>
          <w:spacing w:val="4"/>
          <w:sz w:val="21"/>
          <w:szCs w:val="21"/>
        </w:rPr>
        <w:t>9</w:t>
      </w:r>
      <w:r>
        <w:rPr>
          <w:rFonts w:ascii="Arial" w:eastAsia="Arial" w:hAnsi="Arial" w:cs="Arial"/>
          <w:sz w:val="21"/>
          <w:szCs w:val="21"/>
        </w:rPr>
        <w:t>4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G</w:t>
      </w:r>
      <w:r>
        <w:rPr>
          <w:rFonts w:ascii="Arial" w:eastAsia="Arial" w:hAnsi="Arial" w:cs="Arial"/>
          <w:spacing w:val="-19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A</w:t>
      </w:r>
    </w:p>
    <w:p w:rsidR="00494ABB" w:rsidRDefault="00494ABB">
      <w:pPr>
        <w:spacing w:before="3" w:line="120" w:lineRule="exact"/>
        <w:rPr>
          <w:sz w:val="13"/>
          <w:szCs w:val="13"/>
        </w:rPr>
      </w:pPr>
    </w:p>
    <w:p w:rsidR="00494ABB" w:rsidRDefault="00494ABB">
      <w:pPr>
        <w:spacing w:line="200" w:lineRule="exact"/>
      </w:pPr>
    </w:p>
    <w:p w:rsidR="00494ABB" w:rsidRDefault="00494ABB">
      <w:pPr>
        <w:spacing w:line="200" w:lineRule="exact"/>
      </w:pPr>
    </w:p>
    <w:p w:rsidR="00494ABB" w:rsidRDefault="00494ABB">
      <w:pPr>
        <w:spacing w:line="200" w:lineRule="exact"/>
      </w:pPr>
    </w:p>
    <w:p w:rsidR="00494ABB" w:rsidRDefault="005332E9">
      <w:pPr>
        <w:ind w:left="270"/>
        <w:rPr>
          <w:rFonts w:ascii="Arial" w:eastAsia="Arial" w:hAnsi="Arial" w:cs="Arial"/>
          <w:sz w:val="42"/>
          <w:szCs w:val="42"/>
        </w:rPr>
      </w:pPr>
      <w:r>
        <w:rPr>
          <w:rFonts w:ascii="MingLiU_HKSCS" w:eastAsia="MingLiU_HKSCS" w:hAnsi="MingLiU_HKSCS" w:cs="MingLiU_HKSCS"/>
          <w:sz w:val="42"/>
          <w:szCs w:val="42"/>
        </w:rPr>
        <w:t xml:space="preserve">      </w:t>
      </w:r>
      <w:r>
        <w:rPr>
          <w:rFonts w:ascii="MingLiU_HKSCS" w:eastAsia="MingLiU_HKSCS" w:hAnsi="MingLiU_HKSCS" w:cs="MingLiU_HKSCS"/>
          <w:spacing w:val="209"/>
          <w:sz w:val="42"/>
          <w:szCs w:val="42"/>
        </w:rPr>
        <w:t xml:space="preserve"> </w:t>
      </w:r>
      <w:r>
        <w:rPr>
          <w:rFonts w:ascii="Arial" w:eastAsia="Arial" w:hAnsi="Arial" w:cs="Arial"/>
          <w:spacing w:val="7"/>
          <w:position w:val="1"/>
          <w:sz w:val="42"/>
          <w:szCs w:val="42"/>
        </w:rPr>
        <w:t>SK</w:t>
      </w:r>
      <w:r>
        <w:rPr>
          <w:rFonts w:ascii="Arial" w:eastAsia="Arial" w:hAnsi="Arial" w:cs="Arial"/>
          <w:spacing w:val="4"/>
          <w:position w:val="1"/>
          <w:sz w:val="42"/>
          <w:szCs w:val="42"/>
        </w:rPr>
        <w:t>I</w:t>
      </w:r>
      <w:r>
        <w:rPr>
          <w:rFonts w:ascii="Arial" w:eastAsia="Arial" w:hAnsi="Arial" w:cs="Arial"/>
          <w:spacing w:val="8"/>
          <w:position w:val="1"/>
          <w:sz w:val="42"/>
          <w:szCs w:val="42"/>
        </w:rPr>
        <w:t>LL</w:t>
      </w:r>
      <w:r>
        <w:rPr>
          <w:rFonts w:ascii="Arial" w:eastAsia="Arial" w:hAnsi="Arial" w:cs="Arial"/>
          <w:position w:val="1"/>
          <w:sz w:val="42"/>
          <w:szCs w:val="42"/>
        </w:rPr>
        <w:t>S</w:t>
      </w:r>
    </w:p>
    <w:p w:rsidR="00494ABB" w:rsidRDefault="00494ABB">
      <w:pPr>
        <w:spacing w:before="19" w:line="220" w:lineRule="exact"/>
        <w:rPr>
          <w:sz w:val="22"/>
          <w:szCs w:val="22"/>
        </w:rPr>
      </w:pPr>
    </w:p>
    <w:p w:rsidR="00494ABB" w:rsidRDefault="005332E9">
      <w:pPr>
        <w:ind w:left="10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7"/>
          <w:sz w:val="36"/>
          <w:szCs w:val="36"/>
        </w:rPr>
        <w:t>Q</w:t>
      </w:r>
      <w:r>
        <w:rPr>
          <w:rFonts w:ascii="Arial" w:eastAsia="Arial" w:hAnsi="Arial" w:cs="Arial"/>
          <w:spacing w:val="11"/>
          <w:sz w:val="36"/>
          <w:szCs w:val="36"/>
        </w:rPr>
        <w:t>u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pacing w:val="11"/>
          <w:sz w:val="36"/>
          <w:szCs w:val="36"/>
        </w:rPr>
        <w:t>l</w:t>
      </w:r>
      <w:r>
        <w:rPr>
          <w:rFonts w:ascii="Arial" w:eastAsia="Arial" w:hAnsi="Arial" w:cs="Arial"/>
          <w:spacing w:val="-4"/>
          <w:sz w:val="36"/>
          <w:szCs w:val="36"/>
        </w:rPr>
        <w:t>i</w:t>
      </w:r>
      <w:r>
        <w:rPr>
          <w:rFonts w:ascii="Arial" w:eastAsia="Arial" w:hAnsi="Arial" w:cs="Arial"/>
          <w:spacing w:val="6"/>
          <w:sz w:val="36"/>
          <w:szCs w:val="36"/>
        </w:rPr>
        <w:t>t</w:t>
      </w:r>
      <w:r>
        <w:rPr>
          <w:rFonts w:ascii="Arial" w:eastAsia="Arial" w:hAnsi="Arial" w:cs="Arial"/>
          <w:sz w:val="36"/>
          <w:szCs w:val="36"/>
        </w:rPr>
        <w:t>y</w:t>
      </w:r>
      <w:r>
        <w:rPr>
          <w:rFonts w:ascii="Arial" w:eastAsia="Arial" w:hAnsi="Arial" w:cs="Arial"/>
          <w:spacing w:val="-4"/>
          <w:sz w:val="36"/>
          <w:szCs w:val="36"/>
        </w:rPr>
        <w:t xml:space="preserve"> </w:t>
      </w:r>
      <w:r>
        <w:rPr>
          <w:rFonts w:ascii="Arial" w:eastAsia="Arial" w:hAnsi="Arial" w:cs="Arial"/>
          <w:spacing w:val="-13"/>
          <w:sz w:val="36"/>
          <w:szCs w:val="36"/>
        </w:rPr>
        <w:t>A</w:t>
      </w:r>
      <w:r>
        <w:rPr>
          <w:rFonts w:ascii="Arial" w:eastAsia="Arial" w:hAnsi="Arial" w:cs="Arial"/>
          <w:spacing w:val="1"/>
          <w:sz w:val="36"/>
          <w:szCs w:val="36"/>
        </w:rPr>
        <w:t>ss</w:t>
      </w:r>
      <w:r>
        <w:rPr>
          <w:rFonts w:ascii="Arial" w:eastAsia="Arial" w:hAnsi="Arial" w:cs="Arial"/>
          <w:spacing w:val="11"/>
          <w:sz w:val="36"/>
          <w:szCs w:val="36"/>
        </w:rPr>
        <w:t>u</w:t>
      </w:r>
      <w:r>
        <w:rPr>
          <w:rFonts w:ascii="Arial" w:eastAsia="Arial" w:hAnsi="Arial" w:cs="Arial"/>
          <w:spacing w:val="1"/>
          <w:sz w:val="36"/>
          <w:szCs w:val="36"/>
        </w:rPr>
        <w:t>r</w:t>
      </w:r>
      <w:r>
        <w:rPr>
          <w:rFonts w:ascii="Arial" w:eastAsia="Arial" w:hAnsi="Arial" w:cs="Arial"/>
          <w:spacing w:val="-4"/>
          <w:sz w:val="36"/>
          <w:szCs w:val="36"/>
        </w:rPr>
        <w:t>a</w:t>
      </w:r>
      <w:r>
        <w:rPr>
          <w:rFonts w:ascii="Arial" w:eastAsia="Arial" w:hAnsi="Arial" w:cs="Arial"/>
          <w:spacing w:val="11"/>
          <w:sz w:val="36"/>
          <w:szCs w:val="36"/>
        </w:rPr>
        <w:t>n</w:t>
      </w:r>
      <w:r>
        <w:rPr>
          <w:rFonts w:ascii="Arial" w:eastAsia="Arial" w:hAnsi="Arial" w:cs="Arial"/>
          <w:spacing w:val="1"/>
          <w:sz w:val="36"/>
          <w:szCs w:val="36"/>
        </w:rPr>
        <w:t>c</w:t>
      </w:r>
      <w:r>
        <w:rPr>
          <w:rFonts w:ascii="Arial" w:eastAsia="Arial" w:hAnsi="Arial" w:cs="Arial"/>
          <w:sz w:val="36"/>
          <w:szCs w:val="36"/>
        </w:rPr>
        <w:t>e</w:t>
      </w:r>
    </w:p>
    <w:p w:rsidR="00494ABB" w:rsidRDefault="00494ABB">
      <w:pPr>
        <w:spacing w:before="7" w:line="160" w:lineRule="exact"/>
        <w:rPr>
          <w:sz w:val="17"/>
          <w:szCs w:val="17"/>
        </w:rPr>
      </w:pPr>
    </w:p>
    <w:p w:rsidR="00494ABB" w:rsidRDefault="005332E9">
      <w:pPr>
        <w:ind w:left="105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7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</w:t>
      </w:r>
    </w:p>
    <w:p w:rsidR="00494ABB" w:rsidRDefault="00494ABB">
      <w:pPr>
        <w:spacing w:before="8" w:line="160" w:lineRule="exact"/>
        <w:rPr>
          <w:sz w:val="16"/>
          <w:szCs w:val="16"/>
        </w:rPr>
      </w:pPr>
    </w:p>
    <w:p w:rsidR="00494ABB" w:rsidRDefault="005332E9">
      <w:pPr>
        <w:spacing w:before="26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25" style="position:absolute;left:0;text-align:left;margin-left:29.6pt;margin-top:6.25pt;width:3.75pt;height:3.75pt;z-index:-251661824;mso-position-horizontal-relative:page" coordorigin="593,125" coordsize="75,75">
            <v:shape id="_x0000_s1127" style="position:absolute;left:600;top:133;width:60;height:60" coordorigin="600,133" coordsize="60,60" path="m660,163r-8,20l633,193r-3,l610,185,600,166r,-3l608,143r19,-10l630,133r20,8l660,160r,3xe" fillcolor="black" stroked="f">
              <v:path arrowok="t"/>
            </v:shape>
            <v:shape id="_x0000_s1126" style="position:absolute;left:600;top:133;width:60;height:60" coordorigin="600,133" coordsize="60,60" path="m660,163r-8,20l633,193r-3,l610,185,600,166r,-3l608,143r19,-10l630,133r20,8l660,160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 R</w:t>
      </w:r>
      <w:r>
        <w:rPr>
          <w:rFonts w:ascii="Arial" w:eastAsia="Arial" w:hAnsi="Arial" w:cs="Arial"/>
          <w:spacing w:val="4"/>
          <w:sz w:val="21"/>
          <w:szCs w:val="21"/>
        </w:rPr>
        <w:t>edu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22" style="position:absolute;left:0;text-align:left;margin-left:29.6pt;margin-top:7.1pt;width:3.75pt;height:3.75pt;z-index:-251660800;mso-position-horizontal-relative:page" coordorigin="593,142" coordsize="75,75">
            <v:shape id="_x0000_s1124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23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 R</w:t>
      </w:r>
      <w:r>
        <w:rPr>
          <w:rFonts w:ascii="Arial" w:eastAsia="Arial" w:hAnsi="Arial" w:cs="Arial"/>
          <w:spacing w:val="4"/>
          <w:sz w:val="21"/>
          <w:szCs w:val="21"/>
        </w:rPr>
        <w:t>edu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ou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3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14"/>
          <w:sz w:val="21"/>
          <w:szCs w:val="21"/>
        </w:rPr>
        <w:t>z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19" style="position:absolute;left:0;text-align:left;margin-left:29.6pt;margin-top:7.1pt;width:3.75pt;height:3.75pt;z-index:-251659776;mso-position-horizontal-relative:page" coordorigin="593,142" coordsize="75,75">
            <v:shape id="_x0000_s1121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20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4"/>
          <w:sz w:val="21"/>
          <w:szCs w:val="21"/>
        </w:rPr>
        <w:t>P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16" style="position:absolute;left:0;text-align:left;margin-left:29.6pt;margin-top:7.1pt;width:3.75pt;height:3.75pt;z-index:-251658752;mso-position-horizontal-relative:page" coordorigin="593,142" coordsize="75,75">
            <v:shape id="_x0000_s1118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17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8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un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ona</w:t>
      </w:r>
      <w:r>
        <w:rPr>
          <w:rFonts w:ascii="Arial" w:eastAsia="Arial" w:hAnsi="Arial" w:cs="Arial"/>
          <w:sz w:val="21"/>
          <w:szCs w:val="21"/>
        </w:rPr>
        <w:t>l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13" style="position:absolute;left:0;text-align:left;margin-left:29.6pt;margin-top:7.1pt;width:3.75pt;height:3.75pt;z-index:-251657728;mso-position-horizontal-relative:page" coordorigin="593,142" coordsize="75,75">
            <v:shape id="_x0000_s1115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14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2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 C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B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t </w:t>
      </w:r>
      <w:r>
        <w:rPr>
          <w:rFonts w:ascii="Arial" w:eastAsia="Arial" w:hAnsi="Arial" w:cs="Arial"/>
          <w:spacing w:val="-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110" style="position:absolute;left:0;text-align:left;margin-left:29.6pt;margin-top:7.1pt;width:3.75pt;height:3.75pt;z-index:-251656704;mso-position-horizontal-relative:page" coordorigin="593,142" coordsize="75,75">
            <v:shape id="_x0000_s1112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11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4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-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#</w:t>
      </w:r>
      <w:r>
        <w:rPr>
          <w:rFonts w:ascii="Arial" w:eastAsia="Arial" w:hAnsi="Arial" w:cs="Arial"/>
          <w:spacing w:val="2"/>
          <w:sz w:val="21"/>
          <w:szCs w:val="21"/>
        </w:rPr>
        <w:t>/</w:t>
      </w:r>
      <w:r>
        <w:rPr>
          <w:rFonts w:ascii="Arial" w:eastAsia="Arial" w:hAnsi="Arial" w:cs="Arial"/>
          <w:spacing w:val="-14"/>
          <w:sz w:val="21"/>
          <w:szCs w:val="21"/>
        </w:rPr>
        <w:t>J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a</w:t>
      </w:r>
    </w:p>
    <w:p w:rsidR="00494ABB" w:rsidRDefault="005332E9">
      <w:pPr>
        <w:spacing w:before="43" w:line="283" w:lineRule="auto"/>
        <w:ind w:left="705" w:right="8689"/>
        <w:rPr>
          <w:rFonts w:ascii="Arial" w:eastAsia="Arial" w:hAnsi="Arial" w:cs="Arial"/>
          <w:sz w:val="21"/>
          <w:szCs w:val="21"/>
        </w:rPr>
      </w:pPr>
      <w:r>
        <w:pict>
          <v:group id="_x0000_s1107" style="position:absolute;left:0;text-align:left;margin-left:29.6pt;margin-top:7.1pt;width:3.75pt;height:3.75pt;z-index:-251655680;mso-position-horizontal-relative:page" coordorigin="593,142" coordsize="75,75">
            <v:shape id="_x0000_s1109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108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pict>
          <v:group id="_x0000_s1104" style="position:absolute;left:0;text-align:left;margin-left:29.6pt;margin-top:21.35pt;width:3.75pt;height:3.75pt;z-index:-251654656;mso-position-horizontal-relative:page" coordorigin="593,427" coordsize="75,75">
            <v:shape id="_x0000_s1106" style="position:absolute;left:600;top:435;width:60;height:60" coordorigin="600,435" coordsize="60,60" path="m660,465r-8,20l633,495r-3,l610,487,600,468r,-3l608,445r19,-10l630,435r20,8l660,462r,3xe" fillcolor="black" stroked="f">
              <v:path arrowok="t"/>
            </v:shape>
            <v:shape id="_x0000_s1105" style="position:absolute;left:600;top:435;width:60;height:60" coordorigin="600,435" coordsize="60,60" path="m660,465r-8,20l633,495r-3,l610,487,600,468r,-3l608,445r19,-10l630,435r20,8l660,462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9"/>
          <w:sz w:val="21"/>
          <w:szCs w:val="21"/>
        </w:rPr>
        <w:t>A</w:t>
      </w:r>
      <w:r>
        <w:rPr>
          <w:rFonts w:ascii="Arial" w:eastAsia="Arial" w:hAnsi="Arial" w:cs="Arial"/>
          <w:spacing w:val="8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DD C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be</w:t>
      </w:r>
      <w:r>
        <w:rPr>
          <w:rFonts w:ascii="Arial" w:eastAsia="Arial" w:hAnsi="Arial" w:cs="Arial"/>
          <w:sz w:val="21"/>
          <w:szCs w:val="21"/>
        </w:rPr>
        <w:t>r</w:t>
      </w:r>
    </w:p>
    <w:p w:rsidR="00494ABB" w:rsidRDefault="005332E9">
      <w:pPr>
        <w:spacing w:before="1" w:line="283" w:lineRule="auto"/>
        <w:ind w:left="705" w:right="7443"/>
        <w:rPr>
          <w:rFonts w:ascii="Arial" w:eastAsia="Arial" w:hAnsi="Arial" w:cs="Arial"/>
          <w:sz w:val="21"/>
          <w:szCs w:val="21"/>
        </w:rPr>
      </w:pPr>
      <w:r>
        <w:pict>
          <v:group id="_x0000_s1101" style="position:absolute;left:0;text-align:left;margin-left:29.6pt;margin-top:5pt;width:3.75pt;height:3.75pt;z-index:-251653632;mso-position-horizontal-relative:page" coordorigin="593,100" coordsize="75,75">
            <v:shape id="_x0000_s1103" style="position:absolute;left:600;top:108;width:60;height:60" coordorigin="600,108" coordsize="60,60" path="m660,138r-8,20l633,168r-3,l610,160,600,141r,-3l608,118r19,-10l630,108r20,8l660,135r,3xe" fillcolor="black" stroked="f">
              <v:path arrowok="t"/>
            </v:shape>
            <v:shape id="_x0000_s1102" style="position:absolute;left:600;top:108;width:60;height:60" coordorigin="600,108" coordsize="60,60" path="m660,138r-8,20l633,168r-3,l610,160,600,141r,-3l608,118r19,-10l630,108r20,8l660,135r,3xe" filled="f">
              <v:path arrowok="t"/>
            </v:shape>
            <w10:wrap anchorx="page"/>
          </v:group>
        </w:pict>
      </w:r>
      <w:r>
        <w:pict>
          <v:group id="_x0000_s1098" style="position:absolute;left:0;text-align:left;margin-left:29.6pt;margin-top:19.25pt;width:3.75pt;height:3.75pt;z-index:-251652608;mso-position-horizontal-relative:page" coordorigin="593,385" coordsize="75,75">
            <v:shape id="_x0000_s1100" style="position:absolute;left:600;top:393;width:60;height:60" coordorigin="600,393" coordsize="60,60" path="m660,423r-8,20l633,453r-3,l610,445,600,426r,-3l608,403r19,-10l630,393r20,8l660,420r,3xe" fillcolor="black" stroked="f">
              <v:path arrowok="t"/>
            </v:shape>
            <v:shape id="_x0000_s1099" style="position:absolute;left:600;top:393;width:60;height:60" coordorigin="600,393" coordsize="60,60" path="m660,423r-8,20l633,453r-3,l610,445,600,426r,-3l608,403r19,-10l630,393r20,8l660,420r,3xe" filled="f">
              <v:path arrowok="t"/>
            </v:shape>
            <w10:wrap anchorx="page"/>
          </v:group>
        </w:pict>
      </w:r>
      <w:r>
        <w:pict>
          <v:group id="_x0000_s1095" style="position:absolute;left:0;text-align:left;margin-left:29.6pt;margin-top:33.5pt;width:3.75pt;height:3.75pt;z-index:-251651584;mso-position-horizontal-relative:page" coordorigin="593,670" coordsize="75,75">
            <v:shape id="_x0000_s1097" style="position:absolute;left:600;top:678;width:60;height:60" coordorigin="600,678" coordsize="60,60" path="m660,708r-8,20l633,738r-3,l610,730,600,711r,-3l608,688r19,-10l630,678r20,8l660,705r,3xe" fillcolor="black" stroked="f">
              <v:path arrowok="t"/>
            </v:shape>
            <v:shape id="_x0000_s1096" style="position:absolute;left:600;top:678;width:60;height:60" coordorigin="600,678" coordsize="60,60" path="m660,708r-8,20l633,738r-3,l610,730,600,711r,-3l608,688r19,-10l630,678r20,8l660,705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nuou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3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eg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 C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nuou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eg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 D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7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ck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</w:p>
    <w:p w:rsidR="00494ABB" w:rsidRDefault="005332E9">
      <w:pPr>
        <w:spacing w:before="1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092" style="position:absolute;left:0;text-align:left;margin-left:29.6pt;margin-top:5pt;width:3.75pt;height:3.75pt;z-index:-251650560;mso-position-horizontal-relative:page" coordorigin="593,100" coordsize="75,75">
            <v:shape id="_x0000_s1094" style="position:absolute;left:600;top:108;width:60;height:60" coordorigin="600,108" coordsize="60,60" path="m660,138r-8,20l633,168r-3,l610,160,600,141r,-3l608,118r19,-10l630,108r20,8l660,135r,3xe" fillcolor="black" stroked="f">
              <v:path arrowok="t"/>
            </v:shape>
            <v:shape id="_x0000_s1093" style="position:absolute;left:600;top:108;width:60;height:60" coordorigin="600,108" coordsize="60,60" path="m660,138r-8,20l633,168r-3,l610,160,600,141r,-3l608,118r19,-10l630,108r20,8l660,135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sys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089" style="position:absolute;left:0;text-align:left;margin-left:29.6pt;margin-top:7.1pt;width:3.75pt;height:3.75pt;z-index:-251649536;mso-position-horizontal-relative:page" coordorigin="593,142" coordsize="75,75">
            <v:shape id="_x0000_s1091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090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spacing w:val="3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>pen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ou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nne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ou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  <w:sectPr w:rsidR="00494ABB">
          <w:pgSz w:w="12240" w:h="15840"/>
          <w:pgMar w:top="0" w:right="1720" w:bottom="280" w:left="120" w:header="720" w:footer="720" w:gutter="0"/>
          <w:cols w:space="720"/>
        </w:sectPr>
      </w:pPr>
      <w:r>
        <w:pict>
          <v:group id="_x0000_s1086" style="position:absolute;left:0;text-align:left;margin-left:29.6pt;margin-top:7.1pt;width:3.75pt;height:3.75pt;z-index:-251648512;mso-position-horizontal-relative:page" coordorigin="593,142" coordsize="75,75">
            <v:shape id="_x0000_s1088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087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ehend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ope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od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de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14"/>
          <w:sz w:val="21"/>
          <w:szCs w:val="21"/>
        </w:rPr>
        <w:t>x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</w:p>
    <w:p w:rsidR="00494ABB" w:rsidRDefault="005332E9">
      <w:pPr>
        <w:spacing w:line="380" w:lineRule="exact"/>
        <w:ind w:left="10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-3"/>
          <w:sz w:val="36"/>
          <w:szCs w:val="36"/>
        </w:rPr>
        <w:lastRenderedPageBreak/>
        <w:t>D</w:t>
      </w:r>
      <w:r>
        <w:rPr>
          <w:rFonts w:ascii="Arial" w:eastAsia="Arial" w:hAnsi="Arial" w:cs="Arial"/>
          <w:spacing w:val="-4"/>
          <w:sz w:val="36"/>
          <w:szCs w:val="36"/>
        </w:rPr>
        <w:t>e</w:t>
      </w:r>
      <w:r>
        <w:rPr>
          <w:rFonts w:ascii="Arial" w:eastAsia="Arial" w:hAnsi="Arial" w:cs="Arial"/>
          <w:spacing w:val="-14"/>
          <w:sz w:val="36"/>
          <w:szCs w:val="36"/>
        </w:rPr>
        <w:t>v</w:t>
      </w:r>
      <w:r>
        <w:rPr>
          <w:rFonts w:ascii="Arial" w:eastAsia="Arial" w:hAnsi="Arial" w:cs="Arial"/>
          <w:spacing w:val="7"/>
          <w:sz w:val="36"/>
          <w:szCs w:val="36"/>
        </w:rPr>
        <w:t>O</w:t>
      </w:r>
      <w:r>
        <w:rPr>
          <w:rFonts w:ascii="Arial" w:eastAsia="Arial" w:hAnsi="Arial" w:cs="Arial"/>
          <w:spacing w:val="11"/>
          <w:sz w:val="36"/>
          <w:szCs w:val="36"/>
        </w:rPr>
        <w:t>p</w:t>
      </w:r>
      <w:r>
        <w:rPr>
          <w:rFonts w:ascii="Arial" w:eastAsia="Arial" w:hAnsi="Arial" w:cs="Arial"/>
          <w:sz w:val="36"/>
          <w:szCs w:val="36"/>
        </w:rPr>
        <w:t>s</w:t>
      </w:r>
    </w:p>
    <w:p w:rsidR="00494ABB" w:rsidRDefault="00494ABB">
      <w:pPr>
        <w:spacing w:before="7" w:line="160" w:lineRule="exact"/>
        <w:rPr>
          <w:sz w:val="17"/>
          <w:szCs w:val="17"/>
        </w:rPr>
      </w:pPr>
    </w:p>
    <w:p w:rsidR="00494ABB" w:rsidRDefault="005332E9">
      <w:pPr>
        <w:ind w:left="105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7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</w:t>
      </w:r>
    </w:p>
    <w:p w:rsidR="00494ABB" w:rsidRDefault="00494ABB">
      <w:pPr>
        <w:spacing w:before="8" w:line="160" w:lineRule="exact"/>
        <w:rPr>
          <w:sz w:val="16"/>
          <w:szCs w:val="16"/>
        </w:rPr>
      </w:pPr>
    </w:p>
    <w:p w:rsidR="00494ABB" w:rsidRDefault="005332E9">
      <w:pPr>
        <w:spacing w:before="26" w:line="283" w:lineRule="auto"/>
        <w:ind w:left="705" w:right="7518"/>
        <w:rPr>
          <w:rFonts w:ascii="Arial" w:eastAsia="Arial" w:hAnsi="Arial" w:cs="Arial"/>
          <w:sz w:val="21"/>
          <w:szCs w:val="21"/>
        </w:rPr>
      </w:pPr>
      <w:r>
        <w:pict>
          <v:group id="_x0000_s1083" style="position:absolute;left:0;text-align:left;margin-left:29.6pt;margin-top:6.25pt;width:3.75pt;height:3.75pt;z-index:-251647488;mso-position-horizontal-relative:page" coordorigin="593,125" coordsize="75,75">
            <v:shape id="_x0000_s1085" style="position:absolute;left:600;top:133;width:60;height:60" coordorigin="600,133" coordsize="60,60" path="m660,163r-8,20l633,193r-3,l610,185,600,166r,-3l608,143r19,-10l630,133r20,8l660,160r,3xe" fillcolor="black" stroked="f">
              <v:path arrowok="t"/>
            </v:shape>
            <v:shape id="_x0000_s1084" style="position:absolute;left:600;top:133;width:60;height:60" coordorigin="600,133" coordsize="60,60" path="m660,163r-8,20l633,193r-3,l610,185,600,166r,-3l608,143r19,-10l630,133r20,8l660,160r,3xe" filled="f">
              <v:path arrowok="t"/>
            </v:shape>
            <w10:wrap anchorx="page"/>
          </v:group>
        </w:pict>
      </w:r>
      <w:r>
        <w:pict>
          <v:group id="_x0000_s1080" style="position:absolute;left:0;text-align:left;margin-left:29.6pt;margin-top:20.5pt;width:3.75pt;height:3.75pt;z-index:-251646464;mso-position-horizontal-relative:page" coordorigin="593,410" coordsize="75,75">
            <v:shape id="_x0000_s1082" style="position:absolute;left:600;top:418;width:60;height:60" coordorigin="600,418" coordsize="60,60" path="m660,448r-8,20l633,478r-3,l610,470,600,451r,-3l608,428r19,-10l630,418r20,8l660,445r,3xe" fillcolor="black" stroked="f">
              <v:path arrowok="t"/>
            </v:shape>
            <v:shape id="_x0000_s1081" style="position:absolute;left:600;top:418;width:60;height:60" coordorigin="600,418" coordsize="60,60" path="m660,448r-8,20l633,478r-3,l610,470,600,451r,-3l608,428r19,-10l630,418r20,8l660,445r,3xe" filled="f">
              <v:path arrowok="t"/>
            </v:shape>
            <w10:wrap anchorx="page"/>
          </v:group>
        </w:pict>
      </w:r>
      <w:r>
        <w:pict>
          <v:group id="_x0000_s1077" style="position:absolute;left:0;text-align:left;margin-left:29.6pt;margin-top:34.75pt;width:3.75pt;height:3.75pt;z-index:-251645440;mso-position-horizontal-relative:page" coordorigin="593,695" coordsize="75,75">
            <v:shape id="_x0000_s1079" style="position:absolute;left:600;top:703;width:60;height:60" coordorigin="600,703" coordsize="60,60" path="m660,733r-8,20l633,763r-3,l610,755,600,736r,-3l608,713r19,-10l630,703r20,8l660,730r,3xe" fillcolor="black" stroked="f">
              <v:path arrowok="t"/>
            </v:shape>
            <v:shape id="_x0000_s1078" style="position:absolute;left:600;top:703;width:60;height:60" coordorigin="600,703" coordsize="60,60" path="m660,733r-8,20l633,763r-3,l610,755,600,736r,-3l608,713r19,-10l630,703r20,8l660,730r,3xe" filled="f">
              <v:path arrowok="t"/>
            </v:shape>
            <w10:wrap anchorx="page"/>
          </v:group>
        </w:pict>
      </w:r>
      <w:r>
        <w:pict>
          <v:group id="_x0000_s1074" style="position:absolute;left:0;text-align:left;margin-left:29.6pt;margin-top:49pt;width:3.75pt;height:3.75pt;z-index:-251644416;mso-position-horizontal-relative:page" coordorigin="593,980" coordsize="75,75">
            <v:shape id="_x0000_s1076" style="position:absolute;left:600;top:988;width:60;height:60" coordorigin="600,988" coordsize="60,60" path="m660,1018r-8,20l633,1048r-3,l610,1040r-10,-19l600,1018r8,-20l627,988r3,l650,996r10,19l660,1018xe" fillcolor="black" stroked="f">
              <v:path arrowok="t"/>
            </v:shape>
            <v:shape id="_x0000_s1075" style="position:absolute;left:600;top:988;width:60;height:60" coordorigin="600,988" coordsize="60,60" path="m660,1018r-8,20l633,1048r-3,l610,1040r-10,-19l600,1018r8,-20l627,988r3,l650,996r10,19l660,1018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ou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hno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og</w:t>
      </w:r>
      <w:r>
        <w:rPr>
          <w:rFonts w:ascii="Arial" w:eastAsia="Arial" w:hAnsi="Arial" w:cs="Arial"/>
          <w:sz w:val="21"/>
          <w:szCs w:val="21"/>
        </w:rPr>
        <w:t>y C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nuou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3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eg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 C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nuou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 xml:space="preserve">y </w:t>
      </w:r>
      <w:r>
        <w:rPr>
          <w:rFonts w:ascii="Arial" w:eastAsia="Arial" w:hAnsi="Arial" w:cs="Arial"/>
          <w:spacing w:val="-19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l</w:t>
      </w:r>
    </w:p>
    <w:p w:rsidR="00494ABB" w:rsidRDefault="005332E9">
      <w:pPr>
        <w:spacing w:before="1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071" style="position:absolute;left:0;text-align:left;margin-left:29.6pt;margin-top:5pt;width:3.75pt;height:3.75pt;z-index:-251643392;mso-position-horizontal-relative:page" coordorigin="593,100" coordsize="75,75">
            <v:shape id="_x0000_s1073" style="position:absolute;left:600;top:108;width:60;height:60" coordorigin="600,108" coordsize="60,60" path="m660,138r-8,20l633,168r-3,l610,160,600,141r,-3l608,118r19,-10l630,108r20,8l660,135r,3xe" fillcolor="black" stroked="f">
              <v:path arrowok="t"/>
            </v:shape>
            <v:shape id="_x0000_s1072" style="position:absolute;left:600;top:108;width:60;height:60" coordorigin="600,108" coordsize="60,60" path="m660,138r-8,20l633,168r-3,l610,160,600,141r,-3l608,118r19,-10l630,108r20,8l660,135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4"/>
          <w:sz w:val="21"/>
          <w:szCs w:val="21"/>
        </w:rPr>
        <w:t>B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and</w:t>
      </w:r>
      <w:r>
        <w:rPr>
          <w:rFonts w:ascii="Arial" w:eastAsia="Arial" w:hAnsi="Arial" w:cs="Arial"/>
          <w:spacing w:val="2"/>
          <w:sz w:val="21"/>
          <w:szCs w:val="21"/>
        </w:rPr>
        <w:t>/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od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068" style="position:absolute;left:0;text-align:left;margin-left:29.6pt;margin-top:7.1pt;width:3.75pt;height:3.75pt;z-index:-251642368;mso-position-horizontal-relative:page" coordorigin="593,142" coordsize="75,75">
            <v:shape id="_x0000_s1070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069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4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od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>na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ys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065" style="position:absolute;left:0;text-align:left;margin-left:29.6pt;margin-top:7.1pt;width:3.75pt;height:3.75pt;z-index:-251641344;mso-position-horizontal-relative:page" coordorigin="593,142" coordsize="75,75">
            <v:shape id="_x0000_s1067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066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4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ann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062" style="position:absolute;left:0;text-align:left;margin-left:29.6pt;margin-top:7.1pt;width:3.75pt;height:3.75pt;z-index:-251640320;mso-position-horizontal-relative:page" coordorigin="593,142" coordsize="75,75">
            <v:shape id="_x0000_s1064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063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3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>pe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>ou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ann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059" style="position:absolute;left:0;text-align:left;margin-left:29.6pt;margin-top:7.1pt;width:3.75pt;height:3.75pt;z-index:-251639296;mso-position-horizontal-relative:page" coordorigin="593,142" coordsize="75,75">
            <v:shape id="_x0000_s1061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060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3"/>
          <w:sz w:val="21"/>
          <w:szCs w:val="21"/>
        </w:rPr>
        <w:t>I</w:t>
      </w:r>
      <w:r>
        <w:rPr>
          <w:rFonts w:ascii="Arial" w:eastAsia="Arial" w:hAnsi="Arial" w:cs="Arial"/>
          <w:spacing w:val="-8"/>
          <w:sz w:val="21"/>
          <w:szCs w:val="21"/>
        </w:rPr>
        <w:t>mm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ab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>/</w: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-</w:t>
      </w:r>
      <w:r>
        <w:rPr>
          <w:rFonts w:ascii="Arial" w:eastAsia="Arial" w:hAnsi="Arial" w:cs="Arial"/>
          <w:spacing w:val="-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one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ou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3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od</w:t>
      </w:r>
      <w:r>
        <w:rPr>
          <w:rFonts w:ascii="Arial" w:eastAsia="Arial" w:hAnsi="Arial" w:cs="Arial"/>
          <w:sz w:val="21"/>
          <w:szCs w:val="21"/>
        </w:rPr>
        <w:t>e</w:t>
      </w:r>
    </w:p>
    <w:p w:rsidR="00494ABB" w:rsidRDefault="005332E9">
      <w:pPr>
        <w:spacing w:before="43" w:line="283" w:lineRule="auto"/>
        <w:ind w:left="705" w:right="8955"/>
        <w:rPr>
          <w:rFonts w:ascii="Arial" w:eastAsia="Arial" w:hAnsi="Arial" w:cs="Arial"/>
          <w:sz w:val="21"/>
          <w:szCs w:val="21"/>
        </w:rPr>
      </w:pPr>
      <w:r>
        <w:pict>
          <v:group id="_x0000_s1056" style="position:absolute;left:0;text-align:left;margin-left:29.6pt;margin-top:7.1pt;width:3.75pt;height:3.75pt;z-index:-251638272;mso-position-horizontal-relative:page" coordorigin="593,142" coordsize="75,75">
            <v:shape id="_x0000_s1058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057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pict>
          <v:group id="_x0000_s1053" style="position:absolute;left:0;text-align:left;margin-left:29.6pt;margin-top:21.35pt;width:3.75pt;height:3.75pt;z-index:-251637248;mso-position-horizontal-relative:page" coordorigin="593,427" coordsize="75,75">
            <v:shape id="_x0000_s1055" style="position:absolute;left:600;top:435;width:60;height:60" coordorigin="600,435" coordsize="60,60" path="m660,465r-8,20l633,495r-3,l610,487,600,468r,-3l608,445r19,-10l630,435r20,8l660,462r,3xe" fillcolor="black" stroked="f">
              <v:path arrowok="t"/>
            </v:shape>
            <v:shape id="_x0000_s1054" style="position:absolute;left:600;top:435;width:60;height:60" coordorigin="600,435" coordsize="60,60" path="m660,465r-8,20l633,495r-3,l610,487,600,468r,-3l608,445r19,-10l630,435r20,8l660,462r,3xe" filled="f">
              <v:path arrowok="t"/>
            </v:shape>
            <w10:wrap anchorx="page"/>
          </v:group>
        </w:pict>
      </w:r>
      <w:r>
        <w:pict>
          <v:group id="_x0000_s1050" style="position:absolute;left:0;text-align:left;margin-left:29.6pt;margin-top:35.6pt;width:3.75pt;height:3.75pt;z-index:-251636224;mso-position-horizontal-relative:page" coordorigin="593,712" coordsize="75,75">
            <v:shape id="_x0000_s1052" style="position:absolute;left:600;top:720;width:60;height:60" coordorigin="600,720" coordsize="60,60" path="m660,750r-8,20l633,780r-3,l610,772,600,753r,-3l608,730r19,-10l630,720r20,8l660,747r,3xe" fillcolor="black" stroked="f">
              <v:path arrowok="t"/>
            </v:shape>
            <v:shape id="_x0000_s1051" style="position:absolute;left:600;top:720;width:60;height:60" coordorigin="600,720" coordsize="60,60" path="m660,750r-8,20l633,780r-3,l610,772,600,753r,-3l608,730r19,-10l630,720r20,8l660,74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he</w:t>
      </w:r>
      <w:r>
        <w:rPr>
          <w:rFonts w:ascii="Arial" w:eastAsia="Arial" w:hAnsi="Arial" w:cs="Arial"/>
          <w:sz w:val="21"/>
          <w:szCs w:val="21"/>
        </w:rPr>
        <w:t xml:space="preserve">f </w:t>
      </w:r>
      <w:proofErr w:type="spellStart"/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b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4"/>
          <w:sz w:val="21"/>
          <w:szCs w:val="21"/>
        </w:rPr>
        <w:t>J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s</w:t>
      </w:r>
    </w:p>
    <w:p w:rsidR="00494ABB" w:rsidRDefault="005332E9">
      <w:pPr>
        <w:spacing w:before="1" w:line="283" w:lineRule="auto"/>
        <w:ind w:left="705" w:right="4294"/>
        <w:rPr>
          <w:rFonts w:ascii="Arial" w:eastAsia="Arial" w:hAnsi="Arial" w:cs="Arial"/>
          <w:sz w:val="21"/>
          <w:szCs w:val="21"/>
        </w:rPr>
      </w:pPr>
      <w:r>
        <w:pict>
          <v:group id="_x0000_s1047" style="position:absolute;left:0;text-align:left;margin-left:29.6pt;margin-top:5pt;width:3.75pt;height:3.75pt;z-index:-251635200;mso-position-horizontal-relative:page" coordorigin="593,100" coordsize="75,75">
            <v:shape id="_x0000_s1049" style="position:absolute;left:600;top:108;width:60;height:60" coordorigin="600,108" coordsize="60,60" path="m660,138r-8,20l633,168r-3,l610,160,600,141r,-3l608,118r19,-10l630,108r20,8l660,135r,3xe" fillcolor="black" stroked="f">
              <v:path arrowok="t"/>
            </v:shape>
            <v:shape id="_x0000_s1048" style="position:absolute;left:600;top:108;width:60;height:60" coordorigin="600,108" coordsize="60,60" path="m660,138r-8,20l633,168r-3,l610,160,600,141r,-3l608,118r19,-10l630,108r20,8l660,135r,3xe" filled="f">
              <v:path arrowok="t"/>
            </v:shape>
            <w10:wrap anchorx="page"/>
          </v:group>
        </w:pict>
      </w:r>
      <w:r>
        <w:pict>
          <v:group id="_x0000_s1044" style="position:absolute;left:0;text-align:left;margin-left:29.6pt;margin-top:19.25pt;width:3.75pt;height:3.75pt;z-index:-251634176;mso-position-horizontal-relative:page" coordorigin="593,385" coordsize="75,75">
            <v:shape id="_x0000_s1046" style="position:absolute;left:600;top:393;width:60;height:60" coordorigin="600,393" coordsize="60,60" path="m660,423r-8,20l633,453r-3,l610,445,600,426r,-3l608,403r19,-10l630,393r20,8l660,420r,3xe" fillcolor="black" stroked="f">
              <v:path arrowok="t"/>
            </v:shape>
            <v:shape id="_x0000_s1045" style="position:absolute;left:600;top:393;width:60;height:60" coordorigin="600,393" coordsize="60,60" path="m660,423r-8,20l633,453r-3,l610,445,600,426r,-3l608,403r19,-10l630,393r20,8l660,420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anage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(</w:t>
      </w:r>
      <w:r>
        <w:rPr>
          <w:rFonts w:ascii="Arial" w:eastAsia="Arial" w:hAnsi="Arial" w:cs="Arial"/>
          <w:spacing w:val="-4"/>
          <w:sz w:val="21"/>
          <w:szCs w:val="21"/>
        </w:rPr>
        <w:t>B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na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O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he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4"/>
          <w:sz w:val="21"/>
          <w:szCs w:val="21"/>
        </w:rPr>
        <w:t>ependen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) </w: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B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-1"/>
          <w:sz w:val="21"/>
          <w:szCs w:val="21"/>
        </w:rPr>
        <w:t>il</w:t>
      </w:r>
      <w:r>
        <w:rPr>
          <w:rFonts w:ascii="Arial" w:eastAsia="Arial" w:hAnsi="Arial" w:cs="Arial"/>
          <w:spacing w:val="4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s</w:t>
      </w:r>
    </w:p>
    <w:p w:rsidR="00494ABB" w:rsidRDefault="005332E9">
      <w:pPr>
        <w:spacing w:before="1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041" style="position:absolute;left:0;text-align:left;margin-left:29.6pt;margin-top:5pt;width:3.75pt;height:3.75pt;z-index:-251633152;mso-position-horizontal-relative:page" coordorigin="593,100" coordsize="75,75">
            <v:shape id="_x0000_s1043" style="position:absolute;left:600;top:108;width:60;height:60" coordorigin="600,108" coordsize="60,60" path="m660,138r-8,20l633,168r-3,l610,160,600,141r,-3l608,118r19,-10l630,108r20,8l660,135r,3xe" fillcolor="black" stroked="f">
              <v:path arrowok="t"/>
            </v:shape>
            <v:shape id="_x0000_s1042" style="position:absolute;left:600;top:108;width:60;height:60" coordorigin="600,108" coordsize="60,60" path="m660,138r-8,20l633,168r-3,l610,160,600,141r,-3l608,118r19,-10l630,108r20,8l660,135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eg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2"/>
          <w:sz w:val="21"/>
          <w:szCs w:val="21"/>
        </w:rPr>
        <w:t>/</w:t>
      </w:r>
      <w:r>
        <w:rPr>
          <w:rFonts w:ascii="Arial" w:eastAsia="Arial" w:hAnsi="Arial" w:cs="Arial"/>
          <w:spacing w:val="-13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eg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</w:p>
    <w:p w:rsidR="00494ABB" w:rsidRDefault="005332E9">
      <w:pPr>
        <w:spacing w:before="43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038" style="position:absolute;left:0;text-align:left;margin-left:29.6pt;margin-top:7.1pt;width:3.75pt;height:3.75pt;z-index:-251632128;mso-position-horizontal-relative:page" coordorigin="593,142" coordsize="75,75">
            <v:shape id="_x0000_s1040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039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4"/>
          <w:sz w:val="21"/>
          <w:szCs w:val="21"/>
        </w:rPr>
        <w:t>P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</w:p>
    <w:p w:rsidR="00494ABB" w:rsidRDefault="005332E9">
      <w:pPr>
        <w:spacing w:before="43" w:line="283" w:lineRule="auto"/>
        <w:ind w:left="705" w:right="5433"/>
        <w:rPr>
          <w:rFonts w:ascii="Arial" w:eastAsia="Arial" w:hAnsi="Arial" w:cs="Arial"/>
          <w:sz w:val="21"/>
          <w:szCs w:val="21"/>
        </w:rPr>
      </w:pPr>
      <w:r>
        <w:pict>
          <v:group id="_x0000_s1035" style="position:absolute;left:0;text-align:left;margin-left:29.6pt;margin-top:7.1pt;width:3.75pt;height:3.75pt;z-index:-251631104;mso-position-horizontal-relative:page" coordorigin="593,142" coordsize="75,75">
            <v:shape id="_x0000_s1037" style="position:absolute;left:600;top:150;width:60;height:60" coordorigin="600,150" coordsize="60,60" path="m660,180r-8,20l633,210r-3,l610,202,600,183r,-3l608,160r19,-10l630,150r20,8l660,177r,3xe" fillcolor="black" stroked="f">
              <v:path arrowok="t"/>
            </v:shape>
            <v:shape id="_x0000_s1036" style="position:absolute;left:600;top:150;width:60;height:60" coordorigin="600,150" coordsize="60,60" path="m660,180r-8,20l633,210r-3,l610,202,600,183r,-3l608,160r19,-10l630,150r20,8l660,177r,3xe" filled="f">
              <v:path arrowok="t"/>
            </v:shape>
            <w10:wrap anchorx="page"/>
          </v:group>
        </w:pict>
      </w:r>
      <w:r>
        <w:pict>
          <v:group id="_x0000_s1032" style="position:absolute;left:0;text-align:left;margin-left:29.6pt;margin-top:21.35pt;width:3.75pt;height:3.75pt;z-index:-251630080;mso-position-horizontal-relative:page" coordorigin="593,427" coordsize="75,75">
            <v:shape id="_x0000_s1034" style="position:absolute;left:600;top:435;width:60;height:60" coordorigin="600,435" coordsize="60,60" path="m660,465r-8,20l633,495r-3,l610,487,600,468r,-3l608,445r19,-10l630,435r20,8l660,462r,3xe" fillcolor="black" stroked="f">
              <v:path arrowok="t"/>
            </v:shape>
            <v:shape id="_x0000_s1033" style="position:absolute;left:600;top:435;width:60;height:60" coordorigin="600,435" coordsize="60,60" path="m660,465r-8,20l633,495r-3,l610,487,600,468r,-3l608,445r19,-10l630,435r20,8l660,462r,3xe" filled="f">
              <v:path arrowok="t"/>
            </v:shape>
            <w10:wrap anchorx="page"/>
          </v:group>
        </w:pict>
      </w:r>
      <w:r>
        <w:pict>
          <v:group id="_x0000_s1029" style="position:absolute;left:0;text-align:left;margin-left:29.6pt;margin-top:35.6pt;width:3.75pt;height:3.75pt;z-index:-251629056;mso-position-horizontal-relative:page" coordorigin="593,712" coordsize="75,75">
            <v:shape id="_x0000_s1031" style="position:absolute;left:600;top:720;width:60;height:60" coordorigin="600,720" coordsize="60,60" path="m660,750r-8,20l633,780r-3,l610,772,600,753r,-3l608,730r19,-10l630,720r20,8l660,747r,3xe" fillcolor="black" stroked="f">
              <v:path arrowok="t"/>
            </v:shape>
            <v:shape id="_x0000_s1030" style="position:absolute;left:600;top:720;width:60;height:60" coordorigin="600,720" coordsize="60,60" path="m660,750r-8,20l633,780r-3,l610,772,600,753r,-3l608,730r19,-10l630,720r20,8l660,747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anage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ea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E</w:t>
      </w:r>
      <w:r>
        <w:rPr>
          <w:rFonts w:ascii="Arial" w:eastAsia="Arial" w:hAnsi="Arial" w:cs="Arial"/>
          <w:spacing w:val="4"/>
          <w:sz w:val="21"/>
          <w:szCs w:val="21"/>
        </w:rPr>
        <w:t>ng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nee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 xml:space="preserve">g </w:t>
      </w:r>
      <w:r>
        <w:rPr>
          <w:rFonts w:ascii="Arial" w:eastAsia="Arial" w:hAnsi="Arial" w:cs="Arial"/>
          <w:spacing w:val="-7"/>
          <w:sz w:val="21"/>
          <w:szCs w:val="21"/>
        </w:rPr>
        <w:t>Z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15"/>
          <w:sz w:val="21"/>
          <w:szCs w:val="21"/>
        </w:rPr>
        <w:t>w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6"/>
          <w:sz w:val="21"/>
          <w:szCs w:val="21"/>
        </w:rPr>
        <w:t>(</w:t>
      </w:r>
      <w:r>
        <w:rPr>
          <w:rFonts w:ascii="Arial" w:eastAsia="Arial" w:hAnsi="Arial" w:cs="Arial"/>
          <w:spacing w:val="-4"/>
          <w:sz w:val="21"/>
          <w:szCs w:val="21"/>
        </w:rPr>
        <w:t>B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ue</w:t>
      </w:r>
      <w:r>
        <w:rPr>
          <w:rFonts w:ascii="Arial" w:eastAsia="Arial" w:hAnsi="Arial" w:cs="Arial"/>
          <w:spacing w:val="2"/>
          <w:sz w:val="21"/>
          <w:szCs w:val="21"/>
        </w:rPr>
        <w:t>/</w:t>
      </w:r>
      <w:r>
        <w:rPr>
          <w:rFonts w:ascii="Arial" w:eastAsia="Arial" w:hAnsi="Arial" w:cs="Arial"/>
          <w:spacing w:val="3"/>
          <w:sz w:val="21"/>
          <w:szCs w:val="21"/>
        </w:rPr>
        <w:t>G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een</w:t>
      </w:r>
      <w:r>
        <w:rPr>
          <w:rFonts w:ascii="Arial" w:eastAsia="Arial" w:hAnsi="Arial" w:cs="Arial"/>
          <w:sz w:val="21"/>
          <w:szCs w:val="21"/>
        </w:rPr>
        <w:t>)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4"/>
          <w:sz w:val="21"/>
          <w:szCs w:val="21"/>
        </w:rPr>
        <w:t>ep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y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en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s </w:t>
      </w:r>
      <w:r>
        <w:rPr>
          <w:rFonts w:ascii="Arial" w:eastAsia="Arial" w:hAnsi="Arial" w:cs="Arial"/>
          <w:spacing w:val="-4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odu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S</w:t>
      </w:r>
      <w:r>
        <w:rPr>
          <w:rFonts w:ascii="Arial" w:eastAsia="Arial" w:hAnsi="Arial" w:cs="Arial"/>
          <w:spacing w:val="1"/>
          <w:sz w:val="21"/>
          <w:szCs w:val="21"/>
        </w:rPr>
        <w:t>ys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on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Logg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</w:p>
    <w:p w:rsidR="00494ABB" w:rsidRDefault="005332E9">
      <w:pPr>
        <w:spacing w:before="1"/>
        <w:ind w:left="705"/>
        <w:rPr>
          <w:rFonts w:ascii="Arial" w:eastAsia="Arial" w:hAnsi="Arial" w:cs="Arial"/>
          <w:sz w:val="21"/>
          <w:szCs w:val="21"/>
        </w:rPr>
      </w:pPr>
      <w:r>
        <w:pict>
          <v:group id="_x0000_s1026" style="position:absolute;left:0;text-align:left;margin-left:29.6pt;margin-top:5pt;width:3.75pt;height:3.75pt;z-index:-251628032;mso-position-horizontal-relative:page" coordorigin="593,100" coordsize="75,75">
            <v:shape id="_x0000_s1028" style="position:absolute;left:600;top:108;width:60;height:60" coordorigin="600,108" coordsize="60,60" path="m660,138r-8,20l633,168r-3,l610,160,600,141r,-3l608,118r19,-10l630,108r20,8l660,135r,3xe" fillcolor="black" stroked="f">
              <v:path arrowok="t"/>
            </v:shape>
            <v:shape id="_x0000_s1027" style="position:absolute;left:600;top:108;width:60;height:60" coordorigin="600,108" coordsize="60,60" path="m660,138r-8,20l633,168r-3,l610,160,600,141r,-3l608,118r19,-10l630,108r20,8l660,135r,3xe" fill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4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ys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ponen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>u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-8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e</w:t>
      </w:r>
      <w:r>
        <w:rPr>
          <w:rFonts w:ascii="Arial" w:eastAsia="Arial" w:hAnsi="Arial" w:cs="Arial"/>
          <w:spacing w:val="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li</w:t>
      </w:r>
      <w:r>
        <w:rPr>
          <w:rFonts w:ascii="Arial" w:eastAsia="Arial" w:hAnsi="Arial" w:cs="Arial"/>
          <w:spacing w:val="4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</w:p>
    <w:p w:rsidR="00494ABB" w:rsidRDefault="00494ABB">
      <w:pPr>
        <w:spacing w:before="3" w:line="120" w:lineRule="exact"/>
        <w:rPr>
          <w:sz w:val="13"/>
          <w:szCs w:val="13"/>
        </w:rPr>
      </w:pPr>
    </w:p>
    <w:p w:rsidR="00494ABB" w:rsidRDefault="00494ABB">
      <w:pPr>
        <w:spacing w:line="200" w:lineRule="exact"/>
      </w:pPr>
    </w:p>
    <w:p w:rsidR="00494ABB" w:rsidRDefault="00494ABB">
      <w:pPr>
        <w:spacing w:line="200" w:lineRule="exact"/>
      </w:pPr>
    </w:p>
    <w:p w:rsidR="00494ABB" w:rsidRDefault="00494ABB">
      <w:pPr>
        <w:spacing w:line="200" w:lineRule="exact"/>
      </w:pPr>
    </w:p>
    <w:p w:rsidR="00494ABB" w:rsidRDefault="005332E9">
      <w:pPr>
        <w:ind w:left="215" w:right="5101"/>
        <w:jc w:val="center"/>
        <w:rPr>
          <w:rFonts w:ascii="Arial" w:eastAsia="Arial" w:hAnsi="Arial" w:cs="Arial"/>
          <w:sz w:val="42"/>
          <w:szCs w:val="42"/>
        </w:rPr>
      </w:pPr>
      <w:r>
        <w:rPr>
          <w:rFonts w:ascii="MingLiU_HKSCS" w:eastAsia="MingLiU_HKSCS" w:hAnsi="MingLiU_HKSCS" w:cs="MingLiU_HKSCS"/>
          <w:sz w:val="42"/>
          <w:szCs w:val="42"/>
        </w:rPr>
        <w:t xml:space="preserve">      </w:t>
      </w:r>
      <w:r>
        <w:rPr>
          <w:rFonts w:ascii="MingLiU_HKSCS" w:eastAsia="MingLiU_HKSCS" w:hAnsi="MingLiU_HKSCS" w:cs="MingLiU_HKSCS"/>
          <w:spacing w:val="209"/>
          <w:sz w:val="42"/>
          <w:szCs w:val="42"/>
        </w:rPr>
        <w:t xml:space="preserve"> </w:t>
      </w:r>
      <w:r>
        <w:rPr>
          <w:rFonts w:ascii="Arial" w:eastAsia="Arial" w:hAnsi="Arial" w:cs="Arial"/>
          <w:spacing w:val="-1"/>
          <w:w w:val="99"/>
          <w:position w:val="1"/>
          <w:sz w:val="42"/>
          <w:szCs w:val="42"/>
        </w:rPr>
        <w:t>R</w:t>
      </w:r>
      <w:r>
        <w:rPr>
          <w:rFonts w:ascii="Arial" w:eastAsia="Arial" w:hAnsi="Arial" w:cs="Arial"/>
          <w:spacing w:val="7"/>
          <w:w w:val="99"/>
          <w:position w:val="1"/>
          <w:sz w:val="42"/>
          <w:szCs w:val="42"/>
        </w:rPr>
        <w:t>E</w:t>
      </w:r>
      <w:r>
        <w:rPr>
          <w:rFonts w:ascii="Arial" w:eastAsia="Arial" w:hAnsi="Arial" w:cs="Arial"/>
          <w:w w:val="99"/>
          <w:position w:val="1"/>
          <w:sz w:val="42"/>
          <w:szCs w:val="42"/>
        </w:rPr>
        <w:t>F</w:t>
      </w:r>
      <w:r>
        <w:rPr>
          <w:rFonts w:ascii="Arial" w:eastAsia="Arial" w:hAnsi="Arial" w:cs="Arial"/>
          <w:spacing w:val="7"/>
          <w:w w:val="99"/>
          <w:position w:val="1"/>
          <w:sz w:val="42"/>
          <w:szCs w:val="42"/>
        </w:rPr>
        <w:t>E</w:t>
      </w:r>
      <w:r>
        <w:rPr>
          <w:rFonts w:ascii="Arial" w:eastAsia="Arial" w:hAnsi="Arial" w:cs="Arial"/>
          <w:spacing w:val="-1"/>
          <w:w w:val="99"/>
          <w:position w:val="1"/>
          <w:sz w:val="42"/>
          <w:szCs w:val="42"/>
        </w:rPr>
        <w:t>R</w:t>
      </w:r>
      <w:r>
        <w:rPr>
          <w:rFonts w:ascii="Arial" w:eastAsia="Arial" w:hAnsi="Arial" w:cs="Arial"/>
          <w:spacing w:val="7"/>
          <w:w w:val="99"/>
          <w:position w:val="1"/>
          <w:sz w:val="42"/>
          <w:szCs w:val="42"/>
        </w:rPr>
        <w:t>E</w:t>
      </w:r>
      <w:r>
        <w:rPr>
          <w:rFonts w:ascii="Arial" w:eastAsia="Arial" w:hAnsi="Arial" w:cs="Arial"/>
          <w:spacing w:val="-1"/>
          <w:w w:val="99"/>
          <w:position w:val="1"/>
          <w:sz w:val="42"/>
          <w:szCs w:val="42"/>
        </w:rPr>
        <w:t>NC</w:t>
      </w:r>
      <w:r>
        <w:rPr>
          <w:rFonts w:ascii="Arial" w:eastAsia="Arial" w:hAnsi="Arial" w:cs="Arial"/>
          <w:spacing w:val="7"/>
          <w:w w:val="99"/>
          <w:position w:val="1"/>
          <w:sz w:val="42"/>
          <w:szCs w:val="42"/>
        </w:rPr>
        <w:t>E</w:t>
      </w:r>
      <w:r>
        <w:rPr>
          <w:rFonts w:ascii="Arial" w:eastAsia="Arial" w:hAnsi="Arial" w:cs="Arial"/>
          <w:w w:val="99"/>
          <w:position w:val="1"/>
          <w:sz w:val="42"/>
          <w:szCs w:val="42"/>
        </w:rPr>
        <w:t>S</w:t>
      </w:r>
    </w:p>
    <w:p w:rsidR="00494ABB" w:rsidRDefault="00494ABB">
      <w:pPr>
        <w:spacing w:before="9" w:line="280" w:lineRule="exact"/>
        <w:rPr>
          <w:sz w:val="28"/>
          <w:szCs w:val="28"/>
        </w:rPr>
      </w:pPr>
    </w:p>
    <w:p w:rsidR="00494ABB" w:rsidRDefault="005332E9">
      <w:pPr>
        <w:ind w:left="105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—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pacing w:val="4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il</w:t>
      </w:r>
      <w:r>
        <w:rPr>
          <w:rFonts w:ascii="Arial" w:eastAsia="Arial" w:hAnsi="Arial" w:cs="Arial"/>
          <w:spacing w:val="4"/>
          <w:sz w:val="21"/>
          <w:szCs w:val="21"/>
        </w:rPr>
        <w:t>ab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5"/>
          <w:sz w:val="21"/>
          <w:szCs w:val="21"/>
        </w:rPr>
        <w:t>U</w:t>
      </w:r>
      <w:r>
        <w:rPr>
          <w:rFonts w:ascii="Arial" w:eastAsia="Arial" w:hAnsi="Arial" w:cs="Arial"/>
          <w:spacing w:val="4"/>
          <w:sz w:val="21"/>
          <w:szCs w:val="21"/>
        </w:rPr>
        <w:t>po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4"/>
          <w:sz w:val="21"/>
          <w:szCs w:val="21"/>
        </w:rPr>
        <w:t>eque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</w:t>
      </w:r>
    </w:p>
    <w:sectPr w:rsidR="00494ABB">
      <w:pgSz w:w="12240" w:h="15840"/>
      <w:pgMar w:top="0" w:right="17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_HKSC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E5DD4"/>
    <w:multiLevelType w:val="multilevel"/>
    <w:tmpl w:val="8A7EA8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BB"/>
    <w:rsid w:val="00494ABB"/>
    <w:rsid w:val="005332E9"/>
    <w:rsid w:val="00893BC3"/>
    <w:rsid w:val="00C7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7"/>
    <o:shapelayout v:ext="edit">
      <o:idmap v:ext="edit" data="1"/>
    </o:shapelayout>
  </w:shapeDefaults>
  <w:decimalSymbol w:val="."/>
  <w:listSeparator w:val=","/>
  <w15:docId w15:val="{0E9E6622-174F-468F-824A-B76FA5EC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sdolan/" TargetMode="External"/><Relationship Id="rId13" Type="http://schemas.openxmlformats.org/officeDocument/2006/relationships/hyperlink" Target="https://www.habitat.org/us-va/goochland/goochland-county-hf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bert.shaun.dolan@gmail.com" TargetMode="External"/><Relationship Id="rId12" Type="http://schemas.openxmlformats.org/officeDocument/2006/relationships/hyperlink" Target="http://capitalon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lshaundolan.com/" TargetMode="External"/><Relationship Id="rId11" Type="http://schemas.openxmlformats.org/officeDocument/2006/relationships/hyperlink" Target="http://capitalone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allscrip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pitalon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Dolan</dc:creator>
  <cp:lastModifiedBy>Robert Dolan</cp:lastModifiedBy>
  <cp:revision>2</cp:revision>
  <dcterms:created xsi:type="dcterms:W3CDTF">2017-07-06T12:45:00Z</dcterms:created>
  <dcterms:modified xsi:type="dcterms:W3CDTF">2017-07-06T12:45:00Z</dcterms:modified>
</cp:coreProperties>
</file>